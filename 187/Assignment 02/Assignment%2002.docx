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0DBE7" w14:textId="60D3109D" w:rsidR="00A77B3E" w:rsidRDefault="00CB49B2" w:rsidP="005D138A">
      <w:pPr>
        <w:pStyle w:val="Heading2"/>
        <w:jc w:val="both"/>
      </w:pPr>
      <w:r>
        <w:t>187 Programming With Data Structures</w:t>
      </w:r>
    </w:p>
    <w:p w14:paraId="02A104AA" w14:textId="63F19A54" w:rsidR="00A77B3E" w:rsidRDefault="00CB49B2" w:rsidP="005D138A">
      <w:pPr>
        <w:spacing w:line="240" w:lineRule="auto"/>
        <w:jc w:val="both"/>
      </w:pPr>
      <w:r>
        <w:t>Assignment 02</w:t>
      </w:r>
      <w:r w:rsidR="00E46961">
        <w:t xml:space="preserve"> –</w:t>
      </w:r>
      <w:r w:rsidR="00D07623">
        <w:t xml:space="preserve"> 70</w:t>
      </w:r>
      <w:r w:rsidR="00E46961">
        <w:t xml:space="preserve"> Points</w:t>
      </w:r>
    </w:p>
    <w:p w14:paraId="763C95C4" w14:textId="72B5137A" w:rsidR="00A77B3E" w:rsidRDefault="00A77B3E" w:rsidP="005D138A">
      <w:pPr>
        <w:pStyle w:val="Heading2"/>
        <w:spacing w:before="0"/>
        <w:jc w:val="both"/>
        <w:rPr>
          <w:sz w:val="24"/>
          <w:szCs w:val="24"/>
          <w:shd w:val="solid" w:color="FFFFFF" w:fill="FFFFFF"/>
        </w:rPr>
      </w:pPr>
    </w:p>
    <w:p w14:paraId="5C16BF79" w14:textId="77777777" w:rsidR="00C27D11" w:rsidRDefault="00C27D11" w:rsidP="00C27D11">
      <w:pPr>
        <w:jc w:val="both"/>
        <w:rPr>
          <w:b/>
          <w:sz w:val="24"/>
          <w:szCs w:val="24"/>
          <w:shd w:val="solid" w:color="FFFFFF" w:fill="FFFFFF"/>
        </w:rPr>
      </w:pPr>
      <w:r>
        <w:rPr>
          <w:b/>
          <w:sz w:val="24"/>
          <w:szCs w:val="24"/>
          <w:shd w:val="solid" w:color="FFFFFF" w:fill="FFFFFF"/>
        </w:rPr>
        <w:t>Overview</w:t>
      </w:r>
    </w:p>
    <w:p w14:paraId="6FBC7007" w14:textId="11ACACA1" w:rsidR="00C27D11" w:rsidRDefault="00C27D11" w:rsidP="00C27D11">
      <w:pPr>
        <w:spacing w:line="240" w:lineRule="auto"/>
        <w:jc w:val="both"/>
        <w:rPr>
          <w:sz w:val="20"/>
          <w:szCs w:val="20"/>
          <w:shd w:val="solid" w:color="FFFFFF" w:fill="FFFFFF"/>
        </w:rPr>
      </w:pPr>
      <w:r>
        <w:rPr>
          <w:sz w:val="20"/>
          <w:szCs w:val="20"/>
          <w:shd w:val="solid" w:color="FFFFFF" w:fill="FFFFFF"/>
        </w:rPr>
        <w:t xml:space="preserve">This assignment focuses on the topics covered in Chapters 3 in </w:t>
      </w:r>
      <w:r>
        <w:rPr>
          <w:i/>
          <w:sz w:val="20"/>
          <w:szCs w:val="20"/>
          <w:shd w:val="solid" w:color="FFFFFF" w:fill="FFFFFF"/>
        </w:rPr>
        <w:t>Object-Oriented Data Structures Using Java 3</w:t>
      </w:r>
      <w:r w:rsidRPr="00D07AED">
        <w:rPr>
          <w:i/>
          <w:sz w:val="20"/>
          <w:szCs w:val="20"/>
          <w:shd w:val="solid" w:color="FFFFFF" w:fill="FFFFFF"/>
          <w:vertAlign w:val="superscript"/>
        </w:rPr>
        <w:t>rd</w:t>
      </w:r>
      <w:r>
        <w:rPr>
          <w:i/>
          <w:sz w:val="20"/>
          <w:szCs w:val="20"/>
          <w:shd w:val="solid" w:color="FFFFFF" w:fill="FFFFFF"/>
        </w:rPr>
        <w:t xml:space="preserve"> Edition</w:t>
      </w:r>
      <w:r>
        <w:rPr>
          <w:sz w:val="20"/>
          <w:szCs w:val="20"/>
          <w:shd w:val="solid" w:color="FFFFFF" w:fill="FFFFFF"/>
        </w:rPr>
        <w:t>.  The exercises include both written and programming problems.  You must provide a solution for each exercise completely to receive credit.  The written exercises must be submitted as a PDF document and the programming tasks must be submitted as an exported Eclipse project</w:t>
      </w:r>
      <w:r>
        <w:rPr>
          <w:rStyle w:val="FootnoteReference"/>
          <w:sz w:val="20"/>
          <w:szCs w:val="20"/>
          <w:shd w:val="solid" w:color="FFFFFF" w:fill="FFFFFF"/>
        </w:rPr>
        <w:footnoteReference w:id="1"/>
      </w:r>
      <w:r>
        <w:rPr>
          <w:sz w:val="20"/>
          <w:szCs w:val="20"/>
          <w:shd w:val="solid" w:color="FFFFFF" w:fill="FFFFFF"/>
        </w:rPr>
        <w:t>.  You must submit both before the specified due date to receive full credit.</w:t>
      </w:r>
    </w:p>
    <w:p w14:paraId="2B22AC0A" w14:textId="77777777" w:rsidR="00C27D11" w:rsidRDefault="00C27D11" w:rsidP="00C27D11">
      <w:pPr>
        <w:spacing w:line="240" w:lineRule="auto"/>
        <w:jc w:val="both"/>
        <w:rPr>
          <w:sz w:val="20"/>
          <w:szCs w:val="20"/>
          <w:shd w:val="solid" w:color="FFFFFF" w:fill="FFFFFF"/>
        </w:rPr>
      </w:pPr>
    </w:p>
    <w:p w14:paraId="6C2EB9E5" w14:textId="77777777" w:rsidR="00C27D11" w:rsidRDefault="00C27D11" w:rsidP="00C27D11">
      <w:pPr>
        <w:jc w:val="both"/>
        <w:rPr>
          <w:b/>
          <w:sz w:val="24"/>
          <w:szCs w:val="24"/>
          <w:shd w:val="solid" w:color="FFFFFF" w:fill="FFFFFF"/>
        </w:rPr>
      </w:pPr>
      <w:r>
        <w:rPr>
          <w:b/>
          <w:sz w:val="24"/>
          <w:szCs w:val="24"/>
          <w:shd w:val="solid" w:color="FFFFFF" w:fill="FFFFFF"/>
        </w:rPr>
        <w:t>Submission Instructions</w:t>
      </w:r>
    </w:p>
    <w:p w14:paraId="579E8438" w14:textId="77777777" w:rsidR="00C27D11" w:rsidRDefault="00C27D11" w:rsidP="00C27D11">
      <w:pPr>
        <w:spacing w:line="240" w:lineRule="auto"/>
        <w:jc w:val="both"/>
        <w:rPr>
          <w:sz w:val="20"/>
          <w:szCs w:val="20"/>
          <w:shd w:val="solid" w:color="FFFFFF" w:fill="FFFFFF"/>
        </w:rPr>
      </w:pPr>
      <w:r>
        <w:rPr>
          <w:sz w:val="20"/>
          <w:szCs w:val="20"/>
          <w:shd w:val="solid" w:color="FFFFFF" w:fill="FFFFFF"/>
        </w:rPr>
        <w:t>You are to submit your solutions to Blackboard before the specified due date.  It is your responsibility to ensure that you have submitted your assignment properly.  To do this you should upload your solutions to Blackboard and check to make sure that your submission has been received.  In addition, if you are not confident that you uploaded your solutions properly it is helpful to download your submission to make sure that what you submitted is what you think you submitted.  We will not allow extensions to any assignment, including assignments that were not submitted properly, so it is important that you verify that Blackboard has received your submission correctly before the assigned due date.  It is extremely unlikely that Blackboard will be in error so make sure your submission is received.</w:t>
      </w:r>
    </w:p>
    <w:p w14:paraId="37A69629" w14:textId="3C30B522" w:rsidR="00B175D5" w:rsidRDefault="00B175D5" w:rsidP="00C27D11">
      <w:pPr>
        <w:jc w:val="both"/>
        <w:rPr>
          <w:sz w:val="20"/>
          <w:szCs w:val="20"/>
        </w:rPr>
      </w:pPr>
    </w:p>
    <w:p w14:paraId="19014E1B" w14:textId="77777777" w:rsidR="00736AF2" w:rsidRDefault="00736AF2" w:rsidP="00736AF2">
      <w:pPr>
        <w:spacing w:after="80"/>
        <w:jc w:val="both"/>
        <w:rPr>
          <w:b/>
          <w:sz w:val="24"/>
          <w:szCs w:val="24"/>
          <w:shd w:val="solid" w:color="FFFFFF" w:fill="FFFFFF"/>
        </w:rPr>
      </w:pPr>
      <w:r>
        <w:rPr>
          <w:b/>
          <w:sz w:val="24"/>
          <w:szCs w:val="24"/>
          <w:shd w:val="solid" w:color="FFFFFF" w:fill="FFFFFF"/>
        </w:rPr>
        <w:t>Written Exercises</w:t>
      </w:r>
    </w:p>
    <w:p w14:paraId="0B4757D4" w14:textId="1F4DDC24" w:rsidR="00736AF2" w:rsidRDefault="00736AF2" w:rsidP="00FB0572">
      <w:pPr>
        <w:jc w:val="both"/>
        <w:rPr>
          <w:sz w:val="20"/>
          <w:szCs w:val="20"/>
        </w:rPr>
      </w:pPr>
      <w:r w:rsidRPr="00FF4910">
        <w:rPr>
          <w:b/>
          <w:sz w:val="20"/>
          <w:szCs w:val="20"/>
        </w:rPr>
        <w:t>Question 1 (5 Points)</w:t>
      </w:r>
      <w:r>
        <w:rPr>
          <w:sz w:val="20"/>
          <w:szCs w:val="20"/>
        </w:rPr>
        <w:t xml:space="preserve">: </w:t>
      </w:r>
      <w:r w:rsidR="00FB0572">
        <w:rPr>
          <w:sz w:val="20"/>
          <w:szCs w:val="20"/>
        </w:rPr>
        <w:t xml:space="preserve">Explain the difference between a programmer-defined exception that extends the Java </w:t>
      </w:r>
      <w:r w:rsidR="00FB0572" w:rsidRPr="00E443C4">
        <w:rPr>
          <w:rFonts w:ascii="Courier" w:hAnsi="Courier"/>
          <w:sz w:val="20"/>
          <w:szCs w:val="20"/>
        </w:rPr>
        <w:t>Exception</w:t>
      </w:r>
      <w:r w:rsidR="00FB0572">
        <w:rPr>
          <w:sz w:val="20"/>
          <w:szCs w:val="20"/>
        </w:rPr>
        <w:t xml:space="preserve"> class and one that extends the Java </w:t>
      </w:r>
      <w:r w:rsidR="00FB0572" w:rsidRPr="00FB0572">
        <w:rPr>
          <w:rFonts w:ascii="Courier" w:hAnsi="Courier"/>
          <w:sz w:val="20"/>
          <w:szCs w:val="20"/>
        </w:rPr>
        <w:t>RuntimeException</w:t>
      </w:r>
      <w:r w:rsidR="00FB0572">
        <w:rPr>
          <w:sz w:val="20"/>
          <w:szCs w:val="20"/>
        </w:rPr>
        <w:t xml:space="preserve"> class.</w:t>
      </w:r>
    </w:p>
    <w:p w14:paraId="0D82495E" w14:textId="77777777" w:rsidR="00E71652" w:rsidRDefault="00E71652" w:rsidP="00FB0572">
      <w:pPr>
        <w:jc w:val="both"/>
        <w:rPr>
          <w:sz w:val="20"/>
          <w:szCs w:val="20"/>
        </w:rPr>
      </w:pPr>
    </w:p>
    <w:p w14:paraId="0D47DD4B" w14:textId="4EAC6D35" w:rsidR="00736AF2" w:rsidRDefault="00E71652" w:rsidP="00C27D11">
      <w:pPr>
        <w:jc w:val="both"/>
        <w:rPr>
          <w:sz w:val="20"/>
          <w:szCs w:val="20"/>
        </w:rPr>
      </w:pPr>
      <w:r w:rsidRPr="00E71652">
        <w:rPr>
          <w:b/>
          <w:sz w:val="20"/>
          <w:szCs w:val="20"/>
        </w:rPr>
        <w:t>Question 2 (5 Points):</w:t>
      </w:r>
      <w:r>
        <w:rPr>
          <w:b/>
          <w:sz w:val="20"/>
          <w:szCs w:val="20"/>
        </w:rPr>
        <w:t xml:space="preserve"> </w:t>
      </w:r>
      <w:r w:rsidR="00963C85">
        <w:rPr>
          <w:sz w:val="20"/>
          <w:szCs w:val="20"/>
        </w:rPr>
        <w:t>Following the style of Figure 3.2 on page 162 of the book, show the effects of the following stack operations, assuming you begin with an empty stack:</w:t>
      </w:r>
    </w:p>
    <w:p w14:paraId="0D13E106" w14:textId="77777777" w:rsidR="00963C85" w:rsidRDefault="00963C85" w:rsidP="00C27D11">
      <w:pPr>
        <w:jc w:val="both"/>
        <w:rPr>
          <w:sz w:val="20"/>
          <w:szCs w:val="20"/>
        </w:rPr>
      </w:pPr>
    </w:p>
    <w:p w14:paraId="47E675C7" w14:textId="6C045708" w:rsidR="00963C85" w:rsidRDefault="00963C85" w:rsidP="00C27D11">
      <w:pPr>
        <w:jc w:val="both"/>
        <w:rPr>
          <w:sz w:val="20"/>
          <w:szCs w:val="20"/>
        </w:rPr>
      </w:pPr>
      <w:r>
        <w:rPr>
          <w:sz w:val="20"/>
          <w:szCs w:val="20"/>
        </w:rPr>
        <w:t>Push block5</w:t>
      </w:r>
    </w:p>
    <w:p w14:paraId="70FB193E" w14:textId="08014C77" w:rsidR="00963C85" w:rsidRDefault="00963C85" w:rsidP="00C27D11">
      <w:pPr>
        <w:jc w:val="both"/>
        <w:rPr>
          <w:sz w:val="20"/>
          <w:szCs w:val="20"/>
        </w:rPr>
      </w:pPr>
      <w:r>
        <w:rPr>
          <w:sz w:val="20"/>
          <w:szCs w:val="20"/>
        </w:rPr>
        <w:t>Push block7</w:t>
      </w:r>
    </w:p>
    <w:p w14:paraId="475E4EC9" w14:textId="45854880" w:rsidR="00963C85" w:rsidRDefault="00963C85" w:rsidP="00C27D11">
      <w:pPr>
        <w:jc w:val="both"/>
        <w:rPr>
          <w:sz w:val="20"/>
          <w:szCs w:val="20"/>
        </w:rPr>
      </w:pPr>
      <w:r>
        <w:rPr>
          <w:sz w:val="20"/>
          <w:szCs w:val="20"/>
        </w:rPr>
        <w:t>Pop</w:t>
      </w:r>
    </w:p>
    <w:p w14:paraId="34DF23BC" w14:textId="14464342" w:rsidR="00963C85" w:rsidRDefault="00963C85" w:rsidP="00C27D11">
      <w:pPr>
        <w:jc w:val="both"/>
        <w:rPr>
          <w:sz w:val="20"/>
          <w:szCs w:val="20"/>
        </w:rPr>
      </w:pPr>
      <w:r>
        <w:rPr>
          <w:sz w:val="20"/>
          <w:szCs w:val="20"/>
        </w:rPr>
        <w:t>Pop</w:t>
      </w:r>
    </w:p>
    <w:p w14:paraId="253B29AC" w14:textId="2800AF22" w:rsidR="00963C85" w:rsidRDefault="00963C85" w:rsidP="00C27D11">
      <w:pPr>
        <w:jc w:val="both"/>
        <w:rPr>
          <w:sz w:val="20"/>
          <w:szCs w:val="20"/>
        </w:rPr>
      </w:pPr>
      <w:r>
        <w:rPr>
          <w:sz w:val="20"/>
          <w:szCs w:val="20"/>
        </w:rPr>
        <w:t>Push block2</w:t>
      </w:r>
    </w:p>
    <w:p w14:paraId="2DC2DF63" w14:textId="5CCDF1CC" w:rsidR="00963C85" w:rsidRPr="00E71652" w:rsidRDefault="00963C85" w:rsidP="00C27D11">
      <w:pPr>
        <w:jc w:val="both"/>
        <w:rPr>
          <w:sz w:val="20"/>
          <w:szCs w:val="20"/>
        </w:rPr>
      </w:pPr>
      <w:r>
        <w:rPr>
          <w:sz w:val="20"/>
          <w:szCs w:val="20"/>
        </w:rPr>
        <w:t>Push block1</w:t>
      </w:r>
    </w:p>
    <w:p w14:paraId="41960D8C" w14:textId="77777777" w:rsidR="00E71652" w:rsidRDefault="00E71652" w:rsidP="00C27D11">
      <w:pPr>
        <w:jc w:val="both"/>
        <w:rPr>
          <w:b/>
          <w:sz w:val="20"/>
          <w:szCs w:val="20"/>
        </w:rPr>
      </w:pPr>
    </w:p>
    <w:p w14:paraId="233916CC" w14:textId="35BC4A7C" w:rsidR="00963C85" w:rsidRDefault="00963C85" w:rsidP="00C27D11">
      <w:pPr>
        <w:jc w:val="both"/>
        <w:rPr>
          <w:sz w:val="20"/>
          <w:szCs w:val="20"/>
        </w:rPr>
      </w:pPr>
      <w:r>
        <w:rPr>
          <w:b/>
          <w:sz w:val="20"/>
          <w:szCs w:val="20"/>
        </w:rPr>
        <w:t>Question 3</w:t>
      </w:r>
      <w:r w:rsidRPr="00E71652">
        <w:rPr>
          <w:b/>
          <w:sz w:val="20"/>
          <w:szCs w:val="20"/>
        </w:rPr>
        <w:t xml:space="preserve"> (5 Points):</w:t>
      </w:r>
      <w:r>
        <w:rPr>
          <w:b/>
          <w:sz w:val="20"/>
          <w:szCs w:val="20"/>
        </w:rPr>
        <w:t xml:space="preserve"> </w:t>
      </w:r>
      <w:r w:rsidR="00947E71">
        <w:rPr>
          <w:sz w:val="20"/>
          <w:szCs w:val="20"/>
        </w:rPr>
        <w:t>Describe inheritance of interfaces and explain why it was used in Section 3.4 of the book.</w:t>
      </w:r>
    </w:p>
    <w:p w14:paraId="0F6A77EF" w14:textId="77777777" w:rsidR="008575BC" w:rsidRDefault="008575BC" w:rsidP="00C27D11">
      <w:pPr>
        <w:jc w:val="both"/>
        <w:rPr>
          <w:sz w:val="20"/>
          <w:szCs w:val="20"/>
        </w:rPr>
      </w:pPr>
    </w:p>
    <w:p w14:paraId="0287C599" w14:textId="0C1BE8E0" w:rsidR="008575BC" w:rsidRDefault="008575BC" w:rsidP="00C27D11">
      <w:pPr>
        <w:jc w:val="both"/>
        <w:rPr>
          <w:sz w:val="20"/>
          <w:szCs w:val="20"/>
        </w:rPr>
      </w:pPr>
      <w:r w:rsidRPr="008575BC">
        <w:rPr>
          <w:b/>
          <w:sz w:val="20"/>
          <w:szCs w:val="20"/>
        </w:rPr>
        <w:t>Question 4 (10 Points):</w:t>
      </w:r>
      <w:r>
        <w:rPr>
          <w:sz w:val="20"/>
          <w:szCs w:val="20"/>
        </w:rPr>
        <w:t xml:space="preserve"> The Java programming language is useful not only as a language, but also because it comes with an extensive library containing many useful data structures out of the box.</w:t>
      </w:r>
      <w:r w:rsidR="00586FB8">
        <w:rPr>
          <w:sz w:val="20"/>
          <w:szCs w:val="20"/>
        </w:rPr>
        <w:t xml:space="preserve">  An important</w:t>
      </w:r>
      <w:r w:rsidR="00146E0F">
        <w:rPr>
          <w:sz w:val="20"/>
          <w:szCs w:val="20"/>
        </w:rPr>
        <w:t xml:space="preserve"> piece of this</w:t>
      </w:r>
      <w:r w:rsidR="00586FB8">
        <w:rPr>
          <w:sz w:val="20"/>
          <w:szCs w:val="20"/>
        </w:rPr>
        <w:t xml:space="preserve"> library is called the </w:t>
      </w:r>
      <w:r w:rsidR="00586FB8">
        <w:rPr>
          <w:i/>
          <w:sz w:val="20"/>
          <w:szCs w:val="20"/>
        </w:rPr>
        <w:t>Java Collections Framework</w:t>
      </w:r>
      <w:r w:rsidR="00586FB8">
        <w:rPr>
          <w:sz w:val="20"/>
          <w:szCs w:val="20"/>
        </w:rPr>
        <w:t>.</w:t>
      </w:r>
      <w:r w:rsidR="00C63756">
        <w:rPr>
          <w:sz w:val="20"/>
          <w:szCs w:val="20"/>
        </w:rPr>
        <w:t xml:space="preserve">  For this problem you </w:t>
      </w:r>
      <w:r w:rsidR="0031709A">
        <w:rPr>
          <w:sz w:val="20"/>
          <w:szCs w:val="20"/>
        </w:rPr>
        <w:t>need to</w:t>
      </w:r>
      <w:r w:rsidR="00C63756">
        <w:rPr>
          <w:sz w:val="20"/>
          <w:szCs w:val="20"/>
        </w:rPr>
        <w:t xml:space="preserve"> consult the Java API documentation</w:t>
      </w:r>
      <w:r w:rsidR="00382527">
        <w:rPr>
          <w:rStyle w:val="FootnoteReference"/>
          <w:sz w:val="20"/>
          <w:szCs w:val="20"/>
        </w:rPr>
        <w:footnoteReference w:id="2"/>
      </w:r>
      <w:r w:rsidR="00382527">
        <w:rPr>
          <w:sz w:val="20"/>
          <w:szCs w:val="20"/>
        </w:rPr>
        <w:t xml:space="preserve"> to answer the following questions.</w:t>
      </w:r>
    </w:p>
    <w:p w14:paraId="33E687E8" w14:textId="77777777" w:rsidR="00382527" w:rsidRDefault="00382527" w:rsidP="00C27D11">
      <w:pPr>
        <w:jc w:val="both"/>
        <w:rPr>
          <w:sz w:val="20"/>
          <w:szCs w:val="20"/>
        </w:rPr>
      </w:pPr>
    </w:p>
    <w:p w14:paraId="33720A7E" w14:textId="5A37A4FE" w:rsidR="00382527" w:rsidRDefault="00382527" w:rsidP="00382527">
      <w:pPr>
        <w:pStyle w:val="ListParagraph"/>
        <w:numPr>
          <w:ilvl w:val="0"/>
          <w:numId w:val="21"/>
        </w:numPr>
        <w:jc w:val="both"/>
        <w:rPr>
          <w:sz w:val="20"/>
          <w:szCs w:val="20"/>
        </w:rPr>
      </w:pPr>
      <w:r w:rsidRPr="00382527">
        <w:rPr>
          <w:b/>
          <w:sz w:val="20"/>
          <w:szCs w:val="20"/>
        </w:rPr>
        <w:t>(2 Points)</w:t>
      </w:r>
      <w:r>
        <w:rPr>
          <w:sz w:val="20"/>
          <w:szCs w:val="20"/>
        </w:rPr>
        <w:t xml:space="preserve"> Describe the major differences between the Java library’s </w:t>
      </w:r>
      <w:r w:rsidR="002205AA" w:rsidRPr="002205AA">
        <w:rPr>
          <w:rFonts w:ascii="Courier" w:hAnsi="Courier"/>
          <w:sz w:val="20"/>
          <w:szCs w:val="20"/>
        </w:rPr>
        <w:t>java.util.</w:t>
      </w:r>
      <w:r w:rsidRPr="00382527">
        <w:rPr>
          <w:rFonts w:ascii="Courier" w:hAnsi="Courier"/>
          <w:sz w:val="20"/>
          <w:szCs w:val="20"/>
        </w:rPr>
        <w:t>Vector</w:t>
      </w:r>
      <w:r>
        <w:rPr>
          <w:sz w:val="20"/>
          <w:szCs w:val="20"/>
        </w:rPr>
        <w:t xml:space="preserve"> and </w:t>
      </w:r>
      <w:r w:rsidR="002205AA" w:rsidRPr="002205AA">
        <w:rPr>
          <w:rFonts w:ascii="Courier" w:hAnsi="Courier"/>
          <w:sz w:val="20"/>
          <w:szCs w:val="20"/>
        </w:rPr>
        <w:t>java.util.</w:t>
      </w:r>
      <w:r w:rsidRPr="00382527">
        <w:rPr>
          <w:rFonts w:ascii="Courier" w:hAnsi="Courier"/>
          <w:sz w:val="20"/>
          <w:szCs w:val="20"/>
        </w:rPr>
        <w:t>ArrayList</w:t>
      </w:r>
      <w:r>
        <w:rPr>
          <w:sz w:val="20"/>
          <w:szCs w:val="20"/>
        </w:rPr>
        <w:t xml:space="preserve"> classes.</w:t>
      </w:r>
    </w:p>
    <w:p w14:paraId="3096774C" w14:textId="6D80544C" w:rsidR="00F30158" w:rsidRPr="00F30158" w:rsidRDefault="00F30158" w:rsidP="00F30158">
      <w:pPr>
        <w:pStyle w:val="ListParagraph"/>
        <w:numPr>
          <w:ilvl w:val="0"/>
          <w:numId w:val="21"/>
        </w:numPr>
        <w:rPr>
          <w:sz w:val="20"/>
          <w:szCs w:val="20"/>
        </w:rPr>
      </w:pPr>
      <w:r>
        <w:rPr>
          <w:sz w:val="20"/>
          <w:szCs w:val="20"/>
        </w:rPr>
        <w:lastRenderedPageBreak/>
        <w:t xml:space="preserve">(2 Points) Explain the difference between the books Stack ADT and Java’s </w:t>
      </w:r>
      <w:r w:rsidRPr="00F30158">
        <w:rPr>
          <w:rFonts w:ascii="Courier" w:hAnsi="Courier"/>
          <w:sz w:val="20"/>
          <w:szCs w:val="20"/>
        </w:rPr>
        <w:t>java.util.Stack</w:t>
      </w:r>
      <w:r>
        <w:rPr>
          <w:sz w:val="20"/>
          <w:szCs w:val="20"/>
        </w:rPr>
        <w:t xml:space="preserve"> ADT in terms of the </w:t>
      </w:r>
      <w:r w:rsidRPr="00F30158">
        <w:rPr>
          <w:rFonts w:ascii="Courier" w:hAnsi="Courier"/>
          <w:sz w:val="20"/>
          <w:szCs w:val="20"/>
        </w:rPr>
        <w:t>pop()</w:t>
      </w:r>
      <w:r>
        <w:rPr>
          <w:sz w:val="20"/>
          <w:szCs w:val="20"/>
        </w:rPr>
        <w:t xml:space="preserve"> method.  What methods would you use in </w:t>
      </w:r>
      <w:r w:rsidRPr="00F30158">
        <w:rPr>
          <w:rFonts w:ascii="Courier" w:hAnsi="Courier"/>
          <w:sz w:val="20"/>
          <w:szCs w:val="20"/>
        </w:rPr>
        <w:t>java.util.Stack</w:t>
      </w:r>
      <w:r>
        <w:rPr>
          <w:sz w:val="20"/>
          <w:szCs w:val="20"/>
        </w:rPr>
        <w:t xml:space="preserve"> to do:</w:t>
      </w:r>
      <w:r>
        <w:rPr>
          <w:sz w:val="20"/>
          <w:szCs w:val="20"/>
        </w:rPr>
        <w:br/>
      </w:r>
      <w:r>
        <w:rPr>
          <w:sz w:val="20"/>
          <w:szCs w:val="20"/>
        </w:rPr>
        <w:br/>
      </w:r>
      <w:r w:rsidRPr="00F30158">
        <w:rPr>
          <w:rFonts w:ascii="Courier" w:hAnsi="Courier"/>
          <w:sz w:val="20"/>
          <w:szCs w:val="20"/>
        </w:rPr>
        <w:t>Element t = stack.top();</w:t>
      </w:r>
      <w:r w:rsidRPr="00F30158">
        <w:rPr>
          <w:rFonts w:ascii="Courier" w:hAnsi="Courier"/>
          <w:sz w:val="20"/>
          <w:szCs w:val="20"/>
        </w:rPr>
        <w:br/>
        <w:t>stack.pop();</w:t>
      </w:r>
      <w:r>
        <w:rPr>
          <w:sz w:val="20"/>
          <w:szCs w:val="20"/>
        </w:rPr>
        <w:br/>
      </w:r>
    </w:p>
    <w:p w14:paraId="3E4CDC4B" w14:textId="0A91A307" w:rsidR="00382527" w:rsidRDefault="00F30158" w:rsidP="00382527">
      <w:pPr>
        <w:pStyle w:val="ListParagraph"/>
        <w:numPr>
          <w:ilvl w:val="0"/>
          <w:numId w:val="21"/>
        </w:numPr>
        <w:jc w:val="both"/>
        <w:rPr>
          <w:sz w:val="20"/>
          <w:szCs w:val="20"/>
        </w:rPr>
      </w:pPr>
      <w:r>
        <w:rPr>
          <w:b/>
          <w:sz w:val="20"/>
          <w:szCs w:val="20"/>
        </w:rPr>
        <w:t>(3</w:t>
      </w:r>
      <w:r w:rsidR="00382527" w:rsidRPr="00382527">
        <w:rPr>
          <w:b/>
          <w:sz w:val="20"/>
          <w:szCs w:val="20"/>
        </w:rPr>
        <w:t xml:space="preserve"> Points)</w:t>
      </w:r>
      <w:r w:rsidR="00382527">
        <w:rPr>
          <w:sz w:val="20"/>
          <w:szCs w:val="20"/>
        </w:rPr>
        <w:t xml:space="preserve"> Explain how iterators in the Java Collections Framework are used.</w:t>
      </w:r>
    </w:p>
    <w:p w14:paraId="66CBE490" w14:textId="68F44436" w:rsidR="00382527" w:rsidRDefault="00F30158" w:rsidP="00382527">
      <w:pPr>
        <w:pStyle w:val="ListParagraph"/>
        <w:numPr>
          <w:ilvl w:val="0"/>
          <w:numId w:val="21"/>
        </w:numPr>
        <w:jc w:val="both"/>
        <w:rPr>
          <w:sz w:val="20"/>
          <w:szCs w:val="20"/>
        </w:rPr>
      </w:pPr>
      <w:r>
        <w:rPr>
          <w:b/>
          <w:sz w:val="20"/>
          <w:szCs w:val="20"/>
        </w:rPr>
        <w:t>(3</w:t>
      </w:r>
      <w:r w:rsidR="00382527" w:rsidRPr="00382527">
        <w:rPr>
          <w:b/>
          <w:sz w:val="20"/>
          <w:szCs w:val="20"/>
        </w:rPr>
        <w:t xml:space="preserve"> Points)</w:t>
      </w:r>
      <w:r w:rsidR="00382527">
        <w:rPr>
          <w:sz w:val="20"/>
          <w:szCs w:val="20"/>
        </w:rPr>
        <w:t xml:space="preserve"> Which classes of the Java library implement the </w:t>
      </w:r>
      <w:r w:rsidR="00382527" w:rsidRPr="00382527">
        <w:rPr>
          <w:rFonts w:ascii="Courier" w:hAnsi="Courier"/>
          <w:sz w:val="20"/>
          <w:szCs w:val="20"/>
        </w:rPr>
        <w:t>Collection</w:t>
      </w:r>
      <w:r w:rsidR="00382527">
        <w:rPr>
          <w:sz w:val="20"/>
          <w:szCs w:val="20"/>
        </w:rPr>
        <w:t xml:space="preserve"> interface?</w:t>
      </w:r>
    </w:p>
    <w:p w14:paraId="17FB7885" w14:textId="77777777" w:rsidR="000E205F" w:rsidRDefault="000E205F" w:rsidP="000E205F">
      <w:pPr>
        <w:jc w:val="both"/>
        <w:rPr>
          <w:sz w:val="20"/>
          <w:szCs w:val="20"/>
        </w:rPr>
      </w:pPr>
    </w:p>
    <w:p w14:paraId="2358D24F" w14:textId="222C1074" w:rsidR="000E205F" w:rsidRPr="000E205F" w:rsidRDefault="00E55DEA" w:rsidP="000E205F">
      <w:pPr>
        <w:jc w:val="both"/>
        <w:rPr>
          <w:sz w:val="20"/>
          <w:szCs w:val="20"/>
        </w:rPr>
      </w:pPr>
      <w:r>
        <w:rPr>
          <w:b/>
          <w:sz w:val="20"/>
          <w:szCs w:val="20"/>
        </w:rPr>
        <w:t>Question 5 (5</w:t>
      </w:r>
      <w:r w:rsidRPr="008575BC">
        <w:rPr>
          <w:b/>
          <w:sz w:val="20"/>
          <w:szCs w:val="20"/>
        </w:rPr>
        <w:t xml:space="preserve"> Points):</w:t>
      </w:r>
      <w:r w:rsidR="005E1D15">
        <w:rPr>
          <w:sz w:val="20"/>
          <w:szCs w:val="20"/>
        </w:rPr>
        <w:t xml:space="preserve"> What are the main difference, in terms of memory allocation, between using an array-based stack and using a reference-based stack?</w:t>
      </w:r>
    </w:p>
    <w:p w14:paraId="602C5112" w14:textId="77777777" w:rsidR="00963C85" w:rsidRPr="00E71652" w:rsidRDefault="00963C85" w:rsidP="00C27D11">
      <w:pPr>
        <w:jc w:val="both"/>
        <w:rPr>
          <w:b/>
          <w:sz w:val="20"/>
          <w:szCs w:val="20"/>
        </w:rPr>
      </w:pPr>
    </w:p>
    <w:p w14:paraId="352E4233" w14:textId="77777777" w:rsidR="00736AF2" w:rsidRDefault="00736AF2" w:rsidP="00736AF2">
      <w:pPr>
        <w:spacing w:after="80" w:line="240" w:lineRule="auto"/>
        <w:jc w:val="both"/>
        <w:rPr>
          <w:b/>
          <w:sz w:val="24"/>
          <w:szCs w:val="24"/>
          <w:shd w:val="solid" w:color="FFFFFF" w:fill="FFFFFF"/>
        </w:rPr>
      </w:pPr>
      <w:r>
        <w:rPr>
          <w:b/>
          <w:sz w:val="24"/>
          <w:szCs w:val="24"/>
          <w:shd w:val="solid" w:color="FFFFFF" w:fill="FFFFFF"/>
        </w:rPr>
        <w:t>Programming Exercise</w:t>
      </w:r>
    </w:p>
    <w:p w14:paraId="74CF71C2" w14:textId="6C1B4570" w:rsidR="00480384" w:rsidRDefault="00736AF2" w:rsidP="00736AF2">
      <w:pPr>
        <w:jc w:val="both"/>
        <w:rPr>
          <w:sz w:val="20"/>
          <w:szCs w:val="20"/>
          <w:shd w:val="solid" w:color="FFFFFF" w:fill="FFFFFF"/>
        </w:rPr>
      </w:pPr>
      <w:r w:rsidRPr="00FF4910">
        <w:rPr>
          <w:b/>
          <w:sz w:val="20"/>
          <w:szCs w:val="20"/>
          <w:shd w:val="solid" w:color="FFFFFF" w:fill="FFFFFF"/>
        </w:rPr>
        <w:t>(40 Points)</w:t>
      </w:r>
      <w:r>
        <w:rPr>
          <w:sz w:val="20"/>
          <w:szCs w:val="20"/>
          <w:shd w:val="solid" w:color="FFFFFF" w:fill="FFFFFF"/>
        </w:rPr>
        <w:t xml:space="preserve"> The goal</w:t>
      </w:r>
      <w:r w:rsidR="00F463C9">
        <w:rPr>
          <w:sz w:val="20"/>
          <w:szCs w:val="20"/>
          <w:shd w:val="solid" w:color="FFFFFF" w:fill="FFFFFF"/>
        </w:rPr>
        <w:t xml:space="preserve"> of this programming exercise is to solidify your understanding of stacks, exceptions, and other material covered in Chapter 3 of the book.</w:t>
      </w:r>
      <w:r w:rsidR="00605B69">
        <w:rPr>
          <w:sz w:val="20"/>
          <w:szCs w:val="20"/>
          <w:shd w:val="solid" w:color="FFFFFF" w:fill="FFFFFF"/>
        </w:rPr>
        <w:t xml:space="preserve">  This problem will have you implement a program that could be used as the basis of a web browser’s history mechanism.  </w:t>
      </w:r>
      <w:r w:rsidR="00B82BA0">
        <w:rPr>
          <w:sz w:val="20"/>
          <w:szCs w:val="20"/>
          <w:shd w:val="solid" w:color="FFFFFF" w:fill="FFFFFF"/>
        </w:rPr>
        <w:t xml:space="preserve">An important component of a web browser includes the ability to press the back </w:t>
      </w:r>
      <w:r w:rsidR="00872D8F">
        <w:rPr>
          <w:sz w:val="20"/>
          <w:szCs w:val="20"/>
          <w:shd w:val="solid" w:color="FFFFFF" w:fill="FFFFFF"/>
        </w:rPr>
        <w:t>and forward button to visit websites</w:t>
      </w:r>
      <w:r w:rsidR="00B82BA0">
        <w:rPr>
          <w:sz w:val="20"/>
          <w:szCs w:val="20"/>
          <w:shd w:val="solid" w:color="FFFFFF" w:fill="FFFFFF"/>
        </w:rPr>
        <w:t xml:space="preserve"> that you have previously clicked links to.</w:t>
      </w:r>
      <w:r w:rsidR="00480384">
        <w:rPr>
          <w:sz w:val="20"/>
          <w:szCs w:val="20"/>
          <w:shd w:val="solid" w:color="FFFFFF" w:fill="FFFFFF"/>
        </w:rPr>
        <w:t xml:space="preserve">  In Google Chrome it looks like this:</w:t>
      </w:r>
    </w:p>
    <w:p w14:paraId="7C8BCDF5" w14:textId="5FAF6738" w:rsidR="00AC6E84" w:rsidRDefault="00AC6E84" w:rsidP="00736AF2">
      <w:pPr>
        <w:jc w:val="both"/>
        <w:rPr>
          <w:sz w:val="20"/>
          <w:szCs w:val="20"/>
          <w:shd w:val="solid" w:color="FFFFFF" w:fill="FFFFFF"/>
        </w:rPr>
      </w:pPr>
    </w:p>
    <w:p w14:paraId="7C04F1B8" w14:textId="6717A9A1" w:rsidR="00480384" w:rsidRDefault="00AC6E84" w:rsidP="00736AF2">
      <w:pPr>
        <w:jc w:val="both"/>
        <w:rPr>
          <w:sz w:val="20"/>
          <w:szCs w:val="20"/>
          <w:shd w:val="solid" w:color="FFFFFF" w:fill="FFFFFF"/>
        </w:rPr>
      </w:pPr>
      <w:r w:rsidRPr="00480384">
        <w:rPr>
          <w:rFonts w:ascii="Chalkduster" w:hAnsi="Chalkduster"/>
          <w:noProof/>
          <w:sz w:val="20"/>
          <w:szCs w:val="20"/>
        </w:rPr>
        <mc:AlternateContent>
          <mc:Choice Requires="wps">
            <w:drawing>
              <wp:anchor distT="0" distB="0" distL="114300" distR="114300" simplePos="0" relativeHeight="251662336" behindDoc="0" locked="0" layoutInCell="1" allowOverlap="1" wp14:anchorId="59896C43" wp14:editId="0F5722BD">
                <wp:simplePos x="0" y="0"/>
                <wp:positionH relativeFrom="column">
                  <wp:posOffset>1940560</wp:posOffset>
                </wp:positionH>
                <wp:positionV relativeFrom="paragraph">
                  <wp:posOffset>-2540</wp:posOffset>
                </wp:positionV>
                <wp:extent cx="751840" cy="38608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751840" cy="3860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6FADCB" w14:textId="19346F35" w:rsidR="00133A05" w:rsidRPr="00480384" w:rsidRDefault="00133A05">
                            <w:pPr>
                              <w:rPr>
                                <w:rFonts w:ascii="Chalkboard" w:hAnsi="Chalkboard"/>
                                <w:color w:val="FF0000"/>
                                <w:sz w:val="36"/>
                                <w:szCs w:val="36"/>
                              </w:rPr>
                            </w:pPr>
                            <w:r w:rsidRPr="00480384">
                              <w:rPr>
                                <w:rFonts w:ascii="Chalkboard" w:hAnsi="Chalkboard"/>
                                <w:color w:val="FF0000"/>
                                <w:sz w:val="36"/>
                                <w:szCs w:val="36"/>
                              </w:rPr>
                              <w:t>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left:0;text-align:left;margin-left:152.8pt;margin-top:-.15pt;width:59.2pt;height:3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YkR80CAAAN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" filled="f" stroked="f">
                <v:textbox>
                  <w:txbxContent>
                    <w:p w14:paraId="036FADCB" w14:textId="19346F35" w:rsidR="00133A05" w:rsidRPr="00480384" w:rsidRDefault="00133A05">
                      <w:pPr>
                        <w:rPr>
                          <w:rFonts w:ascii="Chalkboard" w:hAnsi="Chalkboard"/>
                          <w:color w:val="FF0000"/>
                          <w:sz w:val="36"/>
                          <w:szCs w:val="36"/>
                        </w:rPr>
                      </w:pPr>
                      <w:r w:rsidRPr="00480384">
                        <w:rPr>
                          <w:rFonts w:ascii="Chalkboard" w:hAnsi="Chalkboard"/>
                          <w:color w:val="FF0000"/>
                          <w:sz w:val="36"/>
                          <w:szCs w:val="36"/>
                        </w:rPr>
                        <w:t>Back</w:t>
                      </w:r>
                    </w:p>
                  </w:txbxContent>
                </v:textbox>
                <w10:wrap type="square"/>
              </v:shape>
            </w:pict>
          </mc:Fallback>
        </mc:AlternateContent>
      </w:r>
      <w:r w:rsidRPr="00480384">
        <w:rPr>
          <w:rFonts w:ascii="Chalkduster" w:hAnsi="Chalkduster"/>
          <w:noProof/>
          <w:sz w:val="20"/>
          <w:szCs w:val="20"/>
        </w:rPr>
        <mc:AlternateContent>
          <mc:Choice Requires="wps">
            <w:drawing>
              <wp:anchor distT="0" distB="0" distL="114300" distR="114300" simplePos="0" relativeHeight="251664384" behindDoc="0" locked="0" layoutInCell="1" allowOverlap="1" wp14:anchorId="6EC55206" wp14:editId="7A07911E">
                <wp:simplePos x="0" y="0"/>
                <wp:positionH relativeFrom="column">
                  <wp:posOffset>3738880</wp:posOffset>
                </wp:positionH>
                <wp:positionV relativeFrom="paragraph">
                  <wp:posOffset>58420</wp:posOffset>
                </wp:positionV>
                <wp:extent cx="1158240" cy="38608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158240" cy="3860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66FF8F" w14:textId="5B64BE4A" w:rsidR="00133A05" w:rsidRPr="00480384" w:rsidRDefault="00133A05" w:rsidP="00480384">
                            <w:pPr>
                              <w:rPr>
                                <w:rFonts w:ascii="Chalkboard" w:hAnsi="Chalkboard"/>
                                <w:color w:val="FF0000"/>
                                <w:sz w:val="36"/>
                                <w:szCs w:val="36"/>
                              </w:rPr>
                            </w:pPr>
                            <w:r>
                              <w:rPr>
                                <w:rFonts w:ascii="Chalkboard" w:hAnsi="Chalkboard"/>
                                <w:color w:val="FF0000"/>
                                <w:sz w:val="36"/>
                                <w:szCs w:val="36"/>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294.4pt;margin-top:4.6pt;width:91.2pt;height:3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" filled="f" stroked="f">
                <v:textbox>
                  <w:txbxContent>
                    <w:p w14:paraId="1766FF8F" w14:textId="5B64BE4A" w:rsidR="00133A05" w:rsidRPr="00480384" w:rsidRDefault="00133A05" w:rsidP="00480384">
                      <w:pPr>
                        <w:rPr>
                          <w:rFonts w:ascii="Chalkboard" w:hAnsi="Chalkboard"/>
                          <w:color w:val="FF0000"/>
                          <w:sz w:val="36"/>
                          <w:szCs w:val="36"/>
                        </w:rPr>
                      </w:pPr>
                      <w:r>
                        <w:rPr>
                          <w:rFonts w:ascii="Chalkboard" w:hAnsi="Chalkboard"/>
                          <w:color w:val="FF0000"/>
                          <w:sz w:val="36"/>
                          <w:szCs w:val="36"/>
                        </w:rPr>
                        <w:t>Forward</w:t>
                      </w:r>
                    </w:p>
                  </w:txbxContent>
                </v:textbox>
                <w10:wrap type="square"/>
              </v:shape>
            </w:pict>
          </mc:Fallback>
        </mc:AlternateContent>
      </w:r>
    </w:p>
    <w:p w14:paraId="64BA0D64" w14:textId="365E2354" w:rsidR="00480384" w:rsidRDefault="00480384" w:rsidP="00736AF2">
      <w:pPr>
        <w:jc w:val="both"/>
        <w:rPr>
          <w:sz w:val="20"/>
          <w:szCs w:val="20"/>
          <w:shd w:val="solid" w:color="FFFFFF" w:fill="FFFFFF"/>
        </w:rPr>
      </w:pPr>
      <w:r>
        <w:rPr>
          <w:noProof/>
          <w:sz w:val="20"/>
          <w:szCs w:val="20"/>
        </w:rPr>
        <mc:AlternateContent>
          <mc:Choice Requires="wps">
            <w:drawing>
              <wp:anchor distT="0" distB="0" distL="114300" distR="114300" simplePos="0" relativeHeight="251659264" behindDoc="0" locked="0" layoutInCell="1" allowOverlap="1" wp14:anchorId="138F050C" wp14:editId="1617CAD3">
                <wp:simplePos x="0" y="0"/>
                <wp:positionH relativeFrom="column">
                  <wp:posOffset>1524000</wp:posOffset>
                </wp:positionH>
                <wp:positionV relativeFrom="paragraph">
                  <wp:posOffset>129540</wp:posOffset>
                </wp:positionV>
                <wp:extent cx="640080" cy="717550"/>
                <wp:effectExtent l="76200" t="25400" r="71120" b="120650"/>
                <wp:wrapNone/>
                <wp:docPr id="2" name="Straight Arrow Connector 2"/>
                <wp:cNvGraphicFramePr/>
                <a:graphic xmlns:a="http://schemas.openxmlformats.org/drawingml/2006/main">
                  <a:graphicData uri="http://schemas.microsoft.com/office/word/2010/wordprocessingShape">
                    <wps:wsp>
                      <wps:cNvCnPr/>
                      <wps:spPr>
                        <a:xfrm flipH="1">
                          <a:off x="0" y="0"/>
                          <a:ext cx="640080" cy="7175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 o:spid="_x0000_s1026" type="#_x0000_t32" style="position:absolute;margin-left:120pt;margin-top:10.2pt;width:50.4pt;height:56.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" strokecolor="red" strokeweight="2pt">
                <v:stroke endarrow="open"/>
                <v:shadow on="t" opacity="24903f" mv:blur="40000f" origin=",.5" offset="0,20000emu"/>
              </v:shape>
            </w:pict>
          </mc:Fallback>
        </mc:AlternateContent>
      </w:r>
    </w:p>
    <w:p w14:paraId="50A09550" w14:textId="1DA8C3FC" w:rsidR="00480384" w:rsidRDefault="00480384" w:rsidP="00736AF2">
      <w:pPr>
        <w:jc w:val="both"/>
        <w:rPr>
          <w:sz w:val="20"/>
          <w:szCs w:val="20"/>
          <w:shd w:val="solid" w:color="FFFFFF" w:fill="FFFFFF"/>
        </w:rPr>
      </w:pPr>
      <w:r>
        <w:rPr>
          <w:noProof/>
          <w:sz w:val="20"/>
          <w:szCs w:val="20"/>
        </w:rPr>
        <mc:AlternateContent>
          <mc:Choice Requires="wps">
            <w:drawing>
              <wp:anchor distT="0" distB="0" distL="114300" distR="114300" simplePos="0" relativeHeight="251661312" behindDoc="0" locked="0" layoutInCell="1" allowOverlap="1" wp14:anchorId="228CE4B9" wp14:editId="29CCC211">
                <wp:simplePos x="0" y="0"/>
                <wp:positionH relativeFrom="column">
                  <wp:posOffset>1767840</wp:posOffset>
                </wp:positionH>
                <wp:positionV relativeFrom="paragraph">
                  <wp:posOffset>62865</wp:posOffset>
                </wp:positionV>
                <wp:extent cx="2367280" cy="640080"/>
                <wp:effectExtent l="76200" t="25400" r="71120" b="147320"/>
                <wp:wrapNone/>
                <wp:docPr id="3" name="Straight Arrow Connector 3"/>
                <wp:cNvGraphicFramePr/>
                <a:graphic xmlns:a="http://schemas.openxmlformats.org/drawingml/2006/main">
                  <a:graphicData uri="http://schemas.microsoft.com/office/word/2010/wordprocessingShape">
                    <wps:wsp>
                      <wps:cNvCnPr/>
                      <wps:spPr>
                        <a:xfrm flipH="1">
                          <a:off x="0" y="0"/>
                          <a:ext cx="2367280" cy="64008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39.2pt;margin-top:4.95pt;width:186.4pt;height:50.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" strokecolor="red" strokeweight="2pt">
                <v:stroke endarrow="open"/>
                <v:shadow on="t" opacity="24903f" mv:blur="40000f" origin=",.5" offset="0,20000emu"/>
              </v:shape>
            </w:pict>
          </mc:Fallback>
        </mc:AlternateContent>
      </w:r>
    </w:p>
    <w:p w14:paraId="170B9817" w14:textId="77777777" w:rsidR="00480384" w:rsidRDefault="00480384" w:rsidP="00736AF2">
      <w:pPr>
        <w:jc w:val="both"/>
        <w:rPr>
          <w:sz w:val="20"/>
          <w:szCs w:val="20"/>
          <w:shd w:val="solid" w:color="FFFFFF" w:fill="FFFFFF"/>
        </w:rPr>
      </w:pPr>
    </w:p>
    <w:p w14:paraId="654D24E7" w14:textId="67D20217" w:rsidR="00480384" w:rsidRDefault="00480384" w:rsidP="00AC6E84">
      <w:pPr>
        <w:jc w:val="center"/>
        <w:rPr>
          <w:sz w:val="20"/>
          <w:szCs w:val="20"/>
        </w:rPr>
      </w:pPr>
      <w:r w:rsidRPr="00480384">
        <w:rPr>
          <w:noProof/>
          <w:sz w:val="20"/>
          <w:szCs w:val="20"/>
        </w:rPr>
        <w:drawing>
          <wp:inline distT="0" distB="0" distL="0" distR="0" wp14:anchorId="68A29CD5" wp14:editId="6BCA599F">
            <wp:extent cx="3190240" cy="2334475"/>
            <wp:effectExtent l="0" t="0" r="1016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240" cy="2334475"/>
                    </a:xfrm>
                    <a:prstGeom prst="rect">
                      <a:avLst/>
                    </a:prstGeom>
                    <a:noFill/>
                    <a:ln>
                      <a:noFill/>
                    </a:ln>
                  </pic:spPr>
                </pic:pic>
              </a:graphicData>
            </a:graphic>
          </wp:inline>
        </w:drawing>
      </w:r>
    </w:p>
    <w:p w14:paraId="60631641" w14:textId="77777777" w:rsidR="00480384" w:rsidRDefault="00480384" w:rsidP="00736AF2">
      <w:pPr>
        <w:jc w:val="both"/>
        <w:rPr>
          <w:sz w:val="20"/>
          <w:szCs w:val="20"/>
        </w:rPr>
      </w:pPr>
    </w:p>
    <w:p w14:paraId="5459AD81" w14:textId="77777777" w:rsidR="00480384" w:rsidRDefault="00480384" w:rsidP="00736AF2">
      <w:pPr>
        <w:jc w:val="both"/>
        <w:rPr>
          <w:sz w:val="20"/>
          <w:szCs w:val="20"/>
        </w:rPr>
      </w:pPr>
    </w:p>
    <w:p w14:paraId="135643CF" w14:textId="22333E78" w:rsidR="00563B3F" w:rsidRDefault="00872D8F" w:rsidP="00736AF2">
      <w:pPr>
        <w:jc w:val="both"/>
        <w:rPr>
          <w:sz w:val="20"/>
          <w:szCs w:val="20"/>
        </w:rPr>
      </w:pPr>
      <w:r>
        <w:rPr>
          <w:sz w:val="20"/>
          <w:szCs w:val="20"/>
        </w:rPr>
        <w:t>For example, imagine you visit the following websites</w:t>
      </w:r>
      <w:r w:rsidR="00C01B23">
        <w:rPr>
          <w:sz w:val="20"/>
          <w:szCs w:val="20"/>
        </w:rPr>
        <w:t xml:space="preserve"> in the order shown:</w:t>
      </w:r>
    </w:p>
    <w:p w14:paraId="338F7975" w14:textId="77777777" w:rsidR="00C01B23" w:rsidRDefault="00C01B23" w:rsidP="00736AF2">
      <w:pPr>
        <w:jc w:val="both"/>
        <w:rPr>
          <w:sz w:val="20"/>
          <w:szCs w:val="20"/>
        </w:rPr>
      </w:pPr>
    </w:p>
    <w:p w14:paraId="22F04794" w14:textId="506428F4" w:rsidR="00C01B23" w:rsidRDefault="00C01B23" w:rsidP="00736AF2">
      <w:pPr>
        <w:jc w:val="both"/>
        <w:rPr>
          <w:sz w:val="20"/>
          <w:szCs w:val="20"/>
        </w:rPr>
      </w:pPr>
      <w:r>
        <w:rPr>
          <w:sz w:val="20"/>
          <w:szCs w:val="20"/>
        </w:rPr>
        <w:t>w</w:t>
      </w:r>
      <w:r w:rsidRPr="00C01B23">
        <w:rPr>
          <w:sz w:val="20"/>
          <w:szCs w:val="20"/>
          <w:vertAlign w:val="subscript"/>
        </w:rPr>
        <w:t>1</w:t>
      </w:r>
      <w:r>
        <w:rPr>
          <w:sz w:val="20"/>
          <w:szCs w:val="20"/>
        </w:rPr>
        <w:t>, w</w:t>
      </w:r>
      <w:r w:rsidRPr="00C01B23">
        <w:rPr>
          <w:sz w:val="20"/>
          <w:szCs w:val="20"/>
          <w:vertAlign w:val="subscript"/>
        </w:rPr>
        <w:t>2</w:t>
      </w:r>
      <w:r>
        <w:rPr>
          <w:sz w:val="20"/>
          <w:szCs w:val="20"/>
        </w:rPr>
        <w:t>, w</w:t>
      </w:r>
      <w:r w:rsidRPr="00C01B23">
        <w:rPr>
          <w:sz w:val="20"/>
          <w:szCs w:val="20"/>
          <w:vertAlign w:val="subscript"/>
        </w:rPr>
        <w:t>3</w:t>
      </w:r>
      <w:r>
        <w:rPr>
          <w:sz w:val="20"/>
          <w:szCs w:val="20"/>
        </w:rPr>
        <w:t>, w</w:t>
      </w:r>
      <w:r w:rsidRPr="00C01B23">
        <w:rPr>
          <w:sz w:val="20"/>
          <w:szCs w:val="20"/>
          <w:vertAlign w:val="subscript"/>
        </w:rPr>
        <w:t>4</w:t>
      </w:r>
      <w:r>
        <w:rPr>
          <w:sz w:val="20"/>
          <w:szCs w:val="20"/>
        </w:rPr>
        <w:t>, w</w:t>
      </w:r>
      <w:r w:rsidRPr="00C01B23">
        <w:rPr>
          <w:sz w:val="20"/>
          <w:szCs w:val="20"/>
          <w:vertAlign w:val="subscript"/>
        </w:rPr>
        <w:t>5</w:t>
      </w:r>
      <w:r>
        <w:rPr>
          <w:sz w:val="20"/>
          <w:szCs w:val="20"/>
        </w:rPr>
        <w:t>, …, w</w:t>
      </w:r>
      <w:r w:rsidRPr="00C01B23">
        <w:rPr>
          <w:sz w:val="20"/>
          <w:szCs w:val="20"/>
          <w:vertAlign w:val="subscript"/>
        </w:rPr>
        <w:t>i</w:t>
      </w:r>
      <w:r>
        <w:rPr>
          <w:sz w:val="20"/>
          <w:szCs w:val="20"/>
        </w:rPr>
        <w:t>, …, w</w:t>
      </w:r>
      <w:r w:rsidRPr="00C01B23">
        <w:rPr>
          <w:sz w:val="20"/>
          <w:szCs w:val="20"/>
          <w:vertAlign w:val="subscript"/>
        </w:rPr>
        <w:t>n-1</w:t>
      </w:r>
      <w:r>
        <w:rPr>
          <w:sz w:val="20"/>
          <w:szCs w:val="20"/>
        </w:rPr>
        <w:t>, w</w:t>
      </w:r>
      <w:r w:rsidRPr="00C01B23">
        <w:rPr>
          <w:sz w:val="20"/>
          <w:szCs w:val="20"/>
          <w:vertAlign w:val="subscript"/>
        </w:rPr>
        <w:t>n</w:t>
      </w:r>
    </w:p>
    <w:p w14:paraId="0E375036" w14:textId="77777777" w:rsidR="00C01B23" w:rsidRDefault="00C01B23" w:rsidP="00736AF2">
      <w:pPr>
        <w:jc w:val="both"/>
        <w:rPr>
          <w:sz w:val="20"/>
          <w:szCs w:val="20"/>
        </w:rPr>
      </w:pPr>
    </w:p>
    <w:p w14:paraId="7B0CE667" w14:textId="6324C787" w:rsidR="00C01B23" w:rsidRDefault="006517C9" w:rsidP="00736AF2">
      <w:pPr>
        <w:jc w:val="both"/>
        <w:rPr>
          <w:sz w:val="20"/>
          <w:szCs w:val="20"/>
        </w:rPr>
      </w:pPr>
      <w:r>
        <w:rPr>
          <w:sz w:val="20"/>
          <w:szCs w:val="20"/>
        </w:rPr>
        <w:t xml:space="preserve">Now imagine you want to go back to </w:t>
      </w:r>
      <w:r w:rsidR="00046F5A">
        <w:rPr>
          <w:sz w:val="20"/>
          <w:szCs w:val="20"/>
        </w:rPr>
        <w:t>website w</w:t>
      </w:r>
      <w:r w:rsidR="00046F5A" w:rsidRPr="00046F5A">
        <w:rPr>
          <w:sz w:val="20"/>
          <w:szCs w:val="20"/>
          <w:vertAlign w:val="subscript"/>
        </w:rPr>
        <w:t>i</w:t>
      </w:r>
      <w:r w:rsidR="00046F5A">
        <w:rPr>
          <w:sz w:val="20"/>
          <w:szCs w:val="20"/>
        </w:rPr>
        <w:t xml:space="preserve">, to do this you would click the back button </w:t>
      </w:r>
      <w:r w:rsidR="00046F5A" w:rsidRPr="00046F5A">
        <w:rPr>
          <w:i/>
          <w:sz w:val="20"/>
          <w:szCs w:val="20"/>
        </w:rPr>
        <w:t>n-i</w:t>
      </w:r>
      <w:r w:rsidR="00046F5A">
        <w:rPr>
          <w:sz w:val="20"/>
          <w:szCs w:val="20"/>
        </w:rPr>
        <w:t xml:space="preserve"> times.  Once you get back to website w</w:t>
      </w:r>
      <w:r w:rsidR="00046F5A" w:rsidRPr="00046F5A">
        <w:rPr>
          <w:sz w:val="20"/>
          <w:szCs w:val="20"/>
          <w:vertAlign w:val="subscript"/>
        </w:rPr>
        <w:t>i</w:t>
      </w:r>
      <w:r w:rsidR="00046F5A">
        <w:rPr>
          <w:sz w:val="20"/>
          <w:szCs w:val="20"/>
        </w:rPr>
        <w:t xml:space="preserve">, perhaps you then want to go forward to the most recent website you had been looking at.  Now you need to go forward </w:t>
      </w:r>
      <w:r w:rsidR="00046F5A" w:rsidRPr="00046F5A">
        <w:rPr>
          <w:i/>
          <w:sz w:val="20"/>
          <w:szCs w:val="20"/>
        </w:rPr>
        <w:t>n-i</w:t>
      </w:r>
      <w:r w:rsidR="00046F5A">
        <w:rPr>
          <w:sz w:val="20"/>
          <w:szCs w:val="20"/>
        </w:rPr>
        <w:t xml:space="preserve"> times until you reach website w</w:t>
      </w:r>
      <w:r w:rsidR="00046F5A" w:rsidRPr="00046F5A">
        <w:rPr>
          <w:sz w:val="20"/>
          <w:szCs w:val="20"/>
          <w:vertAlign w:val="subscript"/>
        </w:rPr>
        <w:t>n</w:t>
      </w:r>
      <w:r w:rsidR="00046F5A">
        <w:rPr>
          <w:sz w:val="20"/>
          <w:szCs w:val="20"/>
        </w:rPr>
        <w:t xml:space="preserve"> – the most recent website you had been viewing.</w:t>
      </w:r>
      <w:r w:rsidR="00F47470">
        <w:rPr>
          <w:sz w:val="20"/>
          <w:szCs w:val="20"/>
        </w:rPr>
        <w:t xml:space="preserve">  This forward and backwa</w:t>
      </w:r>
      <w:r w:rsidR="00A37024">
        <w:rPr>
          <w:sz w:val="20"/>
          <w:szCs w:val="20"/>
        </w:rPr>
        <w:t>rd through a browsers history can be</w:t>
      </w:r>
      <w:r w:rsidR="00F47470">
        <w:rPr>
          <w:sz w:val="20"/>
          <w:szCs w:val="20"/>
        </w:rPr>
        <w:t xml:space="preserve"> </w:t>
      </w:r>
      <w:r w:rsidR="00A37024">
        <w:rPr>
          <w:sz w:val="20"/>
          <w:szCs w:val="20"/>
        </w:rPr>
        <w:t>easily</w:t>
      </w:r>
      <w:r w:rsidR="00F47470">
        <w:rPr>
          <w:sz w:val="20"/>
          <w:szCs w:val="20"/>
        </w:rPr>
        <w:t xml:space="preserve"> </w:t>
      </w:r>
      <w:r w:rsidR="00F47470">
        <w:rPr>
          <w:sz w:val="20"/>
          <w:szCs w:val="20"/>
        </w:rPr>
        <w:lastRenderedPageBreak/>
        <w:t>implemented using a Stack ADT.  The website that is “last in” the history is the website that is “first out” when clicking on the back button – thus, you have a LIFO behavior which is what stacks are designed for!</w:t>
      </w:r>
    </w:p>
    <w:p w14:paraId="0E366864" w14:textId="77777777" w:rsidR="00327C30" w:rsidRDefault="00327C30" w:rsidP="00736AF2">
      <w:pPr>
        <w:jc w:val="both"/>
        <w:rPr>
          <w:sz w:val="20"/>
          <w:szCs w:val="20"/>
        </w:rPr>
      </w:pPr>
    </w:p>
    <w:p w14:paraId="584F6BD0" w14:textId="178283CE" w:rsidR="00327C30" w:rsidRDefault="00327C30" w:rsidP="00736AF2">
      <w:pPr>
        <w:jc w:val="both"/>
        <w:rPr>
          <w:sz w:val="20"/>
          <w:szCs w:val="20"/>
        </w:rPr>
      </w:pPr>
      <w:r>
        <w:rPr>
          <w:sz w:val="20"/>
          <w:szCs w:val="20"/>
        </w:rPr>
        <w:t xml:space="preserve">To implement the web browser history mechanism you will need two stacks B and F.  The B stack is used to keep track of websites that you have visited and the F stack is used when the back button is clicked. That is, when the back button is clicked you pop the “site” from B </w:t>
      </w:r>
      <w:r w:rsidR="00CE3FA5">
        <w:rPr>
          <w:sz w:val="20"/>
          <w:szCs w:val="20"/>
        </w:rPr>
        <w:t xml:space="preserve">and </w:t>
      </w:r>
      <w:r w:rsidR="00F27ACC">
        <w:rPr>
          <w:sz w:val="20"/>
          <w:szCs w:val="20"/>
        </w:rPr>
        <w:t>push</w:t>
      </w:r>
      <w:r w:rsidR="00CE3FA5">
        <w:rPr>
          <w:sz w:val="20"/>
          <w:szCs w:val="20"/>
        </w:rPr>
        <w:t xml:space="preserve"> it on F.  When you click on the forward button you pop from F and push on B.</w:t>
      </w:r>
      <w:r w:rsidR="00F27ACC">
        <w:rPr>
          <w:sz w:val="20"/>
          <w:szCs w:val="20"/>
        </w:rPr>
        <w:t xml:space="preserve">  Thus, using two stacks allows you to maintain the proper LIFO ordering required by the history mechanism.</w:t>
      </w:r>
    </w:p>
    <w:p w14:paraId="5AFDC1B7" w14:textId="77777777" w:rsidR="002F3CBD" w:rsidRDefault="002F3CBD" w:rsidP="00736AF2">
      <w:pPr>
        <w:jc w:val="both"/>
        <w:rPr>
          <w:sz w:val="20"/>
          <w:szCs w:val="20"/>
        </w:rPr>
      </w:pPr>
    </w:p>
    <w:p w14:paraId="6DDACCD3" w14:textId="77777777" w:rsidR="002F3CBD" w:rsidRDefault="002F3CBD" w:rsidP="002F3CBD">
      <w:pPr>
        <w:spacing w:after="80" w:line="240" w:lineRule="auto"/>
        <w:jc w:val="both"/>
        <w:rPr>
          <w:b/>
          <w:sz w:val="20"/>
          <w:szCs w:val="20"/>
          <w:shd w:val="solid" w:color="FFFFFF" w:fill="FFFFFF"/>
        </w:rPr>
      </w:pPr>
      <w:r>
        <w:rPr>
          <w:b/>
          <w:sz w:val="20"/>
          <w:szCs w:val="20"/>
          <w:shd w:val="solid" w:color="FFFFFF" w:fill="FFFFFF"/>
        </w:rPr>
        <w:t>Instructions</w:t>
      </w:r>
    </w:p>
    <w:p w14:paraId="53FD6D82" w14:textId="03FF815F" w:rsidR="002F3CBD" w:rsidRDefault="002F3CBD" w:rsidP="002F3CBD">
      <w:pPr>
        <w:jc w:val="both"/>
        <w:rPr>
          <w:sz w:val="20"/>
          <w:szCs w:val="20"/>
          <w:shd w:val="solid" w:color="FFFFFF" w:fill="FFFFFF"/>
        </w:rPr>
      </w:pPr>
      <w:r>
        <w:rPr>
          <w:sz w:val="20"/>
          <w:szCs w:val="20"/>
          <w:shd w:val="solid" w:color="FFFFFF" w:fill="FFFFFF"/>
        </w:rPr>
        <w:t>You are to</w:t>
      </w:r>
      <w:r w:rsidR="00CF60C5">
        <w:rPr>
          <w:sz w:val="20"/>
          <w:szCs w:val="20"/>
          <w:shd w:val="solid" w:color="FFFFFF" w:fill="FFFFFF"/>
        </w:rPr>
        <w:t xml:space="preserve"> implement t</w:t>
      </w:r>
      <w:r w:rsidR="00150400">
        <w:rPr>
          <w:sz w:val="20"/>
          <w:szCs w:val="20"/>
          <w:shd w:val="solid" w:color="FFFFFF" w:fill="FFFFFF"/>
        </w:rPr>
        <w:t xml:space="preserve">he history mechanism of a web </w:t>
      </w:r>
      <w:r w:rsidR="001B0DE0">
        <w:rPr>
          <w:sz w:val="20"/>
          <w:szCs w:val="20"/>
          <w:shd w:val="solid" w:color="FFFFFF" w:fill="FFFFFF"/>
        </w:rPr>
        <w:t>browser as described above using the Java programming language</w:t>
      </w:r>
      <w:r w:rsidR="00CF60C5">
        <w:rPr>
          <w:sz w:val="20"/>
          <w:szCs w:val="20"/>
          <w:shd w:val="solid" w:color="FFFFFF" w:fill="FFFFFF"/>
        </w:rPr>
        <w:t>.</w:t>
      </w:r>
      <w:r w:rsidR="004379EF">
        <w:rPr>
          <w:sz w:val="20"/>
          <w:szCs w:val="20"/>
          <w:shd w:val="solid" w:color="FFFFFF" w:fill="FFFFFF"/>
        </w:rPr>
        <w:t xml:space="preserve">  In particular, you are to </w:t>
      </w:r>
      <w:r w:rsidR="00BE5E4C">
        <w:rPr>
          <w:sz w:val="20"/>
          <w:szCs w:val="20"/>
          <w:shd w:val="solid" w:color="FFFFFF" w:fill="FFFFFF"/>
        </w:rPr>
        <w:t xml:space="preserve">extend a </w:t>
      </w:r>
      <w:r w:rsidR="00BE5E4C" w:rsidRPr="004820A9">
        <w:rPr>
          <w:rFonts w:ascii="Courier" w:hAnsi="Courier"/>
          <w:sz w:val="20"/>
          <w:szCs w:val="20"/>
          <w:shd w:val="solid" w:color="FFFFFF" w:fill="FFFFFF"/>
        </w:rPr>
        <w:t>BrowserHistory</w:t>
      </w:r>
      <w:r w:rsidR="00BE5E4C">
        <w:rPr>
          <w:sz w:val="20"/>
          <w:szCs w:val="20"/>
          <w:shd w:val="solid" w:color="FFFFFF" w:fill="FFFFFF"/>
        </w:rPr>
        <w:t xml:space="preserve"> class to implement the backward and forward behavior of the browser’s history.</w:t>
      </w:r>
      <w:r w:rsidR="002A363D">
        <w:rPr>
          <w:sz w:val="20"/>
          <w:szCs w:val="20"/>
          <w:shd w:val="solid" w:color="FFFFFF" w:fill="FFFFFF"/>
        </w:rPr>
        <w:t xml:space="preserve">  </w:t>
      </w:r>
      <w:r w:rsidR="00E73E5F">
        <w:rPr>
          <w:sz w:val="20"/>
          <w:szCs w:val="20"/>
          <w:shd w:val="solid" w:color="FFFFFF" w:fill="FFFFFF"/>
        </w:rPr>
        <w:t xml:space="preserve">The </w:t>
      </w:r>
      <w:r w:rsidR="00E73E5F" w:rsidRPr="00150400">
        <w:rPr>
          <w:rFonts w:ascii="Courier" w:hAnsi="Courier"/>
          <w:sz w:val="20"/>
          <w:szCs w:val="20"/>
          <w:shd w:val="solid" w:color="FFFFFF" w:fill="FFFFFF"/>
        </w:rPr>
        <w:t>Visit</w:t>
      </w:r>
      <w:r w:rsidR="00E73E5F">
        <w:rPr>
          <w:sz w:val="20"/>
          <w:szCs w:val="20"/>
          <w:shd w:val="solid" w:color="FFFFFF" w:fill="FFFFFF"/>
        </w:rPr>
        <w:t xml:space="preserve"> class represents each site that is visited</w:t>
      </w:r>
      <w:r w:rsidR="002A363D">
        <w:rPr>
          <w:sz w:val="20"/>
          <w:szCs w:val="20"/>
          <w:shd w:val="solid" w:color="FFFFFF" w:fill="FFFFFF"/>
        </w:rPr>
        <w:t xml:space="preserve"> and </w:t>
      </w:r>
      <w:r w:rsidR="00095059">
        <w:rPr>
          <w:sz w:val="20"/>
          <w:szCs w:val="20"/>
          <w:shd w:val="solid" w:color="FFFFFF" w:fill="FFFFFF"/>
        </w:rPr>
        <w:t>is</w:t>
      </w:r>
      <w:r w:rsidR="002A363D">
        <w:rPr>
          <w:sz w:val="20"/>
          <w:szCs w:val="20"/>
          <w:shd w:val="solid" w:color="FFFFFF" w:fill="FFFFFF"/>
        </w:rPr>
        <w:t xml:space="preserve"> used as the type parameter to the </w:t>
      </w:r>
      <w:r w:rsidR="00E73E5F" w:rsidRPr="004820A9">
        <w:rPr>
          <w:rFonts w:ascii="Courier" w:hAnsi="Courier"/>
          <w:sz w:val="20"/>
          <w:szCs w:val="20"/>
          <w:shd w:val="solid" w:color="FFFFFF" w:fill="FFFFFF"/>
        </w:rPr>
        <w:t>Dual</w:t>
      </w:r>
      <w:r w:rsidR="002A363D" w:rsidRPr="004820A9">
        <w:rPr>
          <w:rFonts w:ascii="Courier" w:hAnsi="Courier"/>
          <w:sz w:val="20"/>
          <w:szCs w:val="20"/>
          <w:shd w:val="solid" w:color="FFFFFF" w:fill="FFFFFF"/>
        </w:rPr>
        <w:t>Stack</w:t>
      </w:r>
      <w:r w:rsidR="006122E8">
        <w:rPr>
          <w:rFonts w:ascii="Courier" w:hAnsi="Courier"/>
          <w:sz w:val="20"/>
          <w:szCs w:val="20"/>
          <w:shd w:val="solid" w:color="FFFFFF" w:fill="FFFFFF"/>
        </w:rPr>
        <w:t>Interface</w:t>
      </w:r>
      <w:r w:rsidR="002A363D">
        <w:rPr>
          <w:sz w:val="20"/>
          <w:szCs w:val="20"/>
          <w:shd w:val="solid" w:color="FFFFFF" w:fill="FFFFFF"/>
        </w:rPr>
        <w:t xml:space="preserve"> class.</w:t>
      </w:r>
      <w:r w:rsidR="00E73E5F">
        <w:rPr>
          <w:sz w:val="20"/>
          <w:szCs w:val="20"/>
          <w:shd w:val="solid" w:color="FFFFFF" w:fill="FFFFFF"/>
        </w:rPr>
        <w:t xml:space="preserve">  The </w:t>
      </w:r>
      <w:r w:rsidR="00E73E5F" w:rsidRPr="004820A9">
        <w:rPr>
          <w:rFonts w:ascii="Courier" w:hAnsi="Courier"/>
          <w:sz w:val="20"/>
          <w:szCs w:val="20"/>
          <w:shd w:val="solid" w:color="FFFFFF" w:fill="FFFFFF"/>
        </w:rPr>
        <w:t>DualStack</w:t>
      </w:r>
      <w:r w:rsidR="00E73E5F">
        <w:rPr>
          <w:sz w:val="20"/>
          <w:szCs w:val="20"/>
          <w:shd w:val="solid" w:color="FFFFFF" w:fill="FFFFFF"/>
        </w:rPr>
        <w:t xml:space="preserve"> class</w:t>
      </w:r>
      <w:r w:rsidR="00C74197">
        <w:rPr>
          <w:sz w:val="20"/>
          <w:szCs w:val="20"/>
          <w:shd w:val="solid" w:color="FFFFFF" w:fill="FFFFFF"/>
        </w:rPr>
        <w:t xml:space="preserve"> implements the </w:t>
      </w:r>
      <w:r w:rsidR="00C74197" w:rsidRPr="004820A9">
        <w:rPr>
          <w:rFonts w:ascii="Courier" w:hAnsi="Courier"/>
          <w:sz w:val="20"/>
          <w:szCs w:val="20"/>
          <w:shd w:val="solid" w:color="FFFFFF" w:fill="FFFFFF"/>
        </w:rPr>
        <w:t>DualStackInterface</w:t>
      </w:r>
      <w:r w:rsidR="00C74197">
        <w:rPr>
          <w:sz w:val="20"/>
          <w:szCs w:val="20"/>
          <w:shd w:val="solid" w:color="FFFFFF" w:fill="FFFFFF"/>
        </w:rPr>
        <w:t xml:space="preserve"> defined by the following Java code:</w:t>
      </w:r>
    </w:p>
    <w:p w14:paraId="1D93F4A5" w14:textId="77777777" w:rsidR="00C74197" w:rsidRDefault="00C74197" w:rsidP="002F3CBD">
      <w:pPr>
        <w:jc w:val="both"/>
        <w:rPr>
          <w:sz w:val="20"/>
          <w:szCs w:val="20"/>
          <w:shd w:val="solid" w:color="FFFFFF" w:fill="FFFFFF"/>
        </w:rPr>
      </w:pPr>
    </w:p>
    <w:p w14:paraId="0634E76B" w14:textId="756BA889" w:rsidR="00C74197" w:rsidRPr="004820A9" w:rsidRDefault="00C74197" w:rsidP="002F3CBD">
      <w:pPr>
        <w:jc w:val="both"/>
        <w:rPr>
          <w:rFonts w:ascii="Courier" w:hAnsi="Courier"/>
          <w:sz w:val="20"/>
          <w:szCs w:val="20"/>
          <w:shd w:val="solid" w:color="FFFFFF" w:fill="FFFFFF"/>
        </w:rPr>
      </w:pPr>
      <w:r w:rsidRPr="004820A9">
        <w:rPr>
          <w:rFonts w:ascii="Courier" w:hAnsi="Courier"/>
          <w:sz w:val="20"/>
          <w:szCs w:val="20"/>
          <w:shd w:val="solid" w:color="FFFFFF" w:fill="FFFFFF"/>
        </w:rPr>
        <w:t>public interface DualStackInterface</w:t>
      </w:r>
      <w:r w:rsidR="00F32C77" w:rsidRPr="004820A9">
        <w:rPr>
          <w:rFonts w:ascii="Courier" w:hAnsi="Courier"/>
          <w:sz w:val="20"/>
          <w:szCs w:val="20"/>
          <w:shd w:val="solid" w:color="FFFFFF" w:fill="FFFFFF"/>
        </w:rPr>
        <w:t>&lt;T&gt; extends UnboundedStackInterface&lt;T&gt;</w:t>
      </w:r>
      <w:r w:rsidRPr="004820A9">
        <w:rPr>
          <w:rFonts w:ascii="Courier" w:hAnsi="Courier"/>
          <w:sz w:val="20"/>
          <w:szCs w:val="20"/>
          <w:shd w:val="solid" w:color="FFFFFF" w:fill="FFFFFF"/>
        </w:rPr>
        <w:t xml:space="preserve"> {</w:t>
      </w:r>
    </w:p>
    <w:p w14:paraId="7294E683" w14:textId="79E39A45" w:rsidR="00C74197" w:rsidRPr="004820A9" w:rsidRDefault="00C74197" w:rsidP="002F3CBD">
      <w:pPr>
        <w:jc w:val="both"/>
        <w:rPr>
          <w:rFonts w:ascii="Courier" w:hAnsi="Courier"/>
          <w:sz w:val="20"/>
          <w:szCs w:val="20"/>
          <w:shd w:val="solid" w:color="FFFFFF" w:fill="FFFFFF"/>
        </w:rPr>
      </w:pPr>
      <w:r w:rsidRPr="004820A9">
        <w:rPr>
          <w:rFonts w:ascii="Courier" w:hAnsi="Courier"/>
          <w:sz w:val="20"/>
          <w:szCs w:val="20"/>
          <w:shd w:val="solid" w:color="FFFFFF" w:fill="FFFFFF"/>
        </w:rPr>
        <w:t xml:space="preserve">  </w:t>
      </w:r>
      <w:r w:rsidR="00250D83" w:rsidRPr="004820A9">
        <w:rPr>
          <w:rFonts w:ascii="Courier" w:hAnsi="Courier"/>
          <w:sz w:val="20"/>
          <w:szCs w:val="20"/>
          <w:shd w:val="solid" w:color="FFFFFF" w:fill="FFFFFF"/>
        </w:rPr>
        <w:t xml:space="preserve">public </w:t>
      </w:r>
      <w:r w:rsidR="007C07CB">
        <w:rPr>
          <w:rFonts w:ascii="Courier" w:hAnsi="Courier"/>
          <w:sz w:val="20"/>
          <w:szCs w:val="20"/>
          <w:shd w:val="solid" w:color="FFFFFF" w:fill="FFFFFF"/>
        </w:rPr>
        <w:t xml:space="preserve">void unpop() </w:t>
      </w:r>
      <w:r w:rsidR="00B64D8C">
        <w:rPr>
          <w:rFonts w:ascii="Courier" w:hAnsi="Courier"/>
          <w:sz w:val="20"/>
          <w:szCs w:val="20"/>
          <w:shd w:val="solid" w:color="FFFFFF" w:fill="FFFFFF"/>
        </w:rPr>
        <w:t>throws StackUnderflowExeption</w:t>
      </w:r>
      <w:r w:rsidR="007C07CB">
        <w:rPr>
          <w:rFonts w:ascii="Courier" w:hAnsi="Courier"/>
          <w:sz w:val="20"/>
          <w:szCs w:val="20"/>
          <w:shd w:val="solid" w:color="FFFFFF" w:fill="FFFFFF"/>
        </w:rPr>
        <w:t>;</w:t>
      </w:r>
    </w:p>
    <w:p w14:paraId="0F31D994" w14:textId="0674CEAC" w:rsidR="000810AE" w:rsidRPr="004820A9" w:rsidRDefault="000810AE" w:rsidP="002F3CBD">
      <w:pPr>
        <w:jc w:val="both"/>
        <w:rPr>
          <w:rFonts w:ascii="Courier" w:hAnsi="Courier"/>
          <w:sz w:val="20"/>
          <w:szCs w:val="20"/>
          <w:shd w:val="solid" w:color="FFFFFF" w:fill="FFFFFF"/>
        </w:rPr>
      </w:pPr>
      <w:r w:rsidRPr="004820A9">
        <w:rPr>
          <w:rFonts w:ascii="Courier" w:hAnsi="Courier"/>
          <w:sz w:val="20"/>
          <w:szCs w:val="20"/>
          <w:shd w:val="solid" w:color="FFFFFF" w:fill="FFFFFF"/>
        </w:rPr>
        <w:t xml:space="preserve">  public void clear();</w:t>
      </w:r>
    </w:p>
    <w:p w14:paraId="4BD359CE" w14:textId="06290A02" w:rsidR="00C74197" w:rsidRPr="004820A9" w:rsidRDefault="00C74197" w:rsidP="002F3CBD">
      <w:pPr>
        <w:jc w:val="both"/>
        <w:rPr>
          <w:rFonts w:ascii="Courier" w:hAnsi="Courier"/>
          <w:sz w:val="20"/>
          <w:szCs w:val="20"/>
          <w:shd w:val="solid" w:color="FFFFFF" w:fill="FFFFFF"/>
        </w:rPr>
      </w:pPr>
      <w:r w:rsidRPr="004820A9">
        <w:rPr>
          <w:rFonts w:ascii="Courier" w:hAnsi="Courier"/>
          <w:sz w:val="20"/>
          <w:szCs w:val="20"/>
          <w:shd w:val="solid" w:color="FFFFFF" w:fill="FFFFFF"/>
        </w:rPr>
        <w:t>}</w:t>
      </w:r>
    </w:p>
    <w:p w14:paraId="33746502" w14:textId="77777777" w:rsidR="00B202EB" w:rsidRDefault="00B202EB" w:rsidP="002F3CBD">
      <w:pPr>
        <w:jc w:val="both"/>
        <w:rPr>
          <w:sz w:val="20"/>
          <w:szCs w:val="20"/>
          <w:shd w:val="solid" w:color="FFFFFF" w:fill="FFFFFF"/>
        </w:rPr>
      </w:pPr>
    </w:p>
    <w:p w14:paraId="1353C969" w14:textId="22B8E36E" w:rsidR="00B202EB" w:rsidRDefault="00B202EB" w:rsidP="002F3CBD">
      <w:pPr>
        <w:jc w:val="both"/>
        <w:rPr>
          <w:sz w:val="20"/>
          <w:szCs w:val="20"/>
          <w:shd w:val="solid" w:color="FFFFFF" w:fill="FFFFFF"/>
        </w:rPr>
      </w:pPr>
      <w:r>
        <w:rPr>
          <w:sz w:val="20"/>
          <w:szCs w:val="20"/>
          <w:shd w:val="solid" w:color="FFFFFF" w:fill="FFFFFF"/>
        </w:rPr>
        <w:t xml:space="preserve">The </w:t>
      </w:r>
      <w:r w:rsidRPr="004820A9">
        <w:rPr>
          <w:rFonts w:ascii="Courier" w:hAnsi="Courier"/>
          <w:sz w:val="20"/>
          <w:szCs w:val="20"/>
          <w:shd w:val="solid" w:color="FFFFFF" w:fill="FFFFFF"/>
        </w:rPr>
        <w:t>DualStackInterface</w:t>
      </w:r>
      <w:r>
        <w:rPr>
          <w:sz w:val="20"/>
          <w:szCs w:val="20"/>
          <w:shd w:val="solid" w:color="FFFFFF" w:fill="FFFFFF"/>
        </w:rPr>
        <w:t xml:space="preserve"> operates like a regular stack that is extended with the </w:t>
      </w:r>
      <w:r w:rsidRPr="004820A9">
        <w:rPr>
          <w:rFonts w:ascii="Courier" w:hAnsi="Courier"/>
          <w:sz w:val="20"/>
          <w:szCs w:val="20"/>
          <w:shd w:val="solid" w:color="FFFFFF" w:fill="FFFFFF"/>
        </w:rPr>
        <w:t>unpop</w:t>
      </w:r>
      <w:r>
        <w:rPr>
          <w:sz w:val="20"/>
          <w:szCs w:val="20"/>
          <w:shd w:val="solid" w:color="FFFFFF" w:fill="FFFFFF"/>
        </w:rPr>
        <w:t xml:space="preserve"> and clear methods.  The </w:t>
      </w:r>
      <w:r w:rsidRPr="004820A9">
        <w:rPr>
          <w:rFonts w:ascii="Courier" w:hAnsi="Courier"/>
          <w:sz w:val="20"/>
          <w:szCs w:val="20"/>
          <w:shd w:val="solid" w:color="FFFFFF" w:fill="FFFFFF"/>
        </w:rPr>
        <w:t>unpop</w:t>
      </w:r>
      <w:r>
        <w:rPr>
          <w:sz w:val="20"/>
          <w:szCs w:val="20"/>
          <w:shd w:val="solid" w:color="FFFFFF" w:fill="FFFFFF"/>
        </w:rPr>
        <w:t xml:space="preserve"> method will undo a pop operation and the </w:t>
      </w:r>
      <w:r w:rsidRPr="009E53B3">
        <w:rPr>
          <w:rFonts w:ascii="Courier" w:hAnsi="Courier"/>
          <w:sz w:val="20"/>
          <w:szCs w:val="20"/>
          <w:shd w:val="solid" w:color="FFFFFF" w:fill="FFFFFF"/>
        </w:rPr>
        <w:t>clear</w:t>
      </w:r>
      <w:r>
        <w:rPr>
          <w:sz w:val="20"/>
          <w:szCs w:val="20"/>
          <w:shd w:val="solid" w:color="FFFFFF" w:fill="FFFFFF"/>
        </w:rPr>
        <w:t xml:space="preserve"> method will clear the stack.</w:t>
      </w:r>
      <w:r w:rsidR="00643644">
        <w:rPr>
          <w:sz w:val="20"/>
          <w:szCs w:val="20"/>
          <w:shd w:val="solid" w:color="FFFFFF" w:fill="FFFFFF"/>
        </w:rPr>
        <w:t xml:space="preserve">  </w:t>
      </w:r>
      <w:r w:rsidR="00404096">
        <w:rPr>
          <w:sz w:val="20"/>
          <w:szCs w:val="20"/>
          <w:shd w:val="solid" w:color="FFFFFF" w:fill="FFFFFF"/>
        </w:rPr>
        <w:t xml:space="preserve">The </w:t>
      </w:r>
      <w:r w:rsidR="00404096" w:rsidRPr="00404096">
        <w:rPr>
          <w:rFonts w:ascii="Courier" w:hAnsi="Courier"/>
          <w:sz w:val="20"/>
          <w:szCs w:val="20"/>
          <w:shd w:val="solid" w:color="FFFFFF" w:fill="FFFFFF"/>
        </w:rPr>
        <w:t>DualStack</w:t>
      </w:r>
      <w:r w:rsidR="00404096">
        <w:rPr>
          <w:sz w:val="20"/>
          <w:szCs w:val="20"/>
          <w:shd w:val="solid" w:color="FFFFFF" w:fill="FFFFFF"/>
        </w:rPr>
        <w:t xml:space="preserve"> class must implement the </w:t>
      </w:r>
      <w:r w:rsidR="00404096" w:rsidRPr="00404096">
        <w:rPr>
          <w:rFonts w:ascii="Courier" w:hAnsi="Courier"/>
          <w:sz w:val="20"/>
          <w:szCs w:val="20"/>
          <w:shd w:val="solid" w:color="FFFFFF" w:fill="FFFFFF"/>
        </w:rPr>
        <w:t>DualStackInterface</w:t>
      </w:r>
      <w:r w:rsidR="00404096">
        <w:rPr>
          <w:sz w:val="20"/>
          <w:szCs w:val="20"/>
          <w:shd w:val="solid" w:color="FFFFFF" w:fill="FFFFFF"/>
        </w:rPr>
        <w:t xml:space="preserve"> and implement all the methods defined in </w:t>
      </w:r>
      <w:r w:rsidR="00404096" w:rsidRPr="00404096">
        <w:rPr>
          <w:rFonts w:ascii="Courier" w:hAnsi="Courier"/>
          <w:sz w:val="20"/>
          <w:szCs w:val="20"/>
          <w:shd w:val="solid" w:color="FFFFFF" w:fill="FFFFFF"/>
        </w:rPr>
        <w:t>DualStackInterface</w:t>
      </w:r>
      <w:r w:rsidR="00404096">
        <w:rPr>
          <w:sz w:val="20"/>
          <w:szCs w:val="20"/>
          <w:shd w:val="solid" w:color="FFFFFF" w:fill="FFFFFF"/>
        </w:rPr>
        <w:t xml:space="preserve"> and </w:t>
      </w:r>
      <w:r w:rsidR="00404096" w:rsidRPr="00404096">
        <w:rPr>
          <w:rFonts w:ascii="Courier" w:hAnsi="Courier"/>
          <w:sz w:val="20"/>
          <w:szCs w:val="20"/>
          <w:shd w:val="solid" w:color="FFFFFF" w:fill="FFFFFF"/>
        </w:rPr>
        <w:t>UnboundedStackInterface</w:t>
      </w:r>
      <w:r w:rsidR="00404096">
        <w:rPr>
          <w:sz w:val="20"/>
          <w:szCs w:val="20"/>
          <w:shd w:val="solid" w:color="FFFFFF" w:fill="FFFFFF"/>
        </w:rPr>
        <w:t>.</w:t>
      </w:r>
      <w:r w:rsidR="00925F87">
        <w:rPr>
          <w:sz w:val="20"/>
          <w:szCs w:val="20"/>
          <w:shd w:val="solid" w:color="FFFFFF" w:fill="FFFFFF"/>
        </w:rPr>
        <w:t xml:space="preserve">  Your implementation </w:t>
      </w:r>
      <w:r w:rsidR="00925F87">
        <w:rPr>
          <w:i/>
          <w:sz w:val="20"/>
          <w:szCs w:val="20"/>
          <w:shd w:val="solid" w:color="FFFFFF" w:fill="FFFFFF"/>
        </w:rPr>
        <w:t>must</w:t>
      </w:r>
      <w:r w:rsidR="00925F87">
        <w:rPr>
          <w:sz w:val="20"/>
          <w:szCs w:val="20"/>
          <w:shd w:val="solid" w:color="FFFFFF" w:fill="FFFFFF"/>
        </w:rPr>
        <w:t xml:space="preserve"> use LinkedLists to maintain both stacks – this will further exercise you</w:t>
      </w:r>
      <w:r w:rsidR="00C0556C">
        <w:rPr>
          <w:sz w:val="20"/>
          <w:szCs w:val="20"/>
          <w:shd w:val="solid" w:color="FFFFFF" w:fill="FFFFFF"/>
        </w:rPr>
        <w:t>r</w:t>
      </w:r>
      <w:r w:rsidR="00925F87">
        <w:rPr>
          <w:sz w:val="20"/>
          <w:szCs w:val="20"/>
          <w:shd w:val="solid" w:color="FFFFFF" w:fill="FFFFFF"/>
        </w:rPr>
        <w:t xml:space="preserve"> understanding of linked lists and references in Java.</w:t>
      </w:r>
      <w:r w:rsidR="000C7FCA">
        <w:rPr>
          <w:sz w:val="20"/>
          <w:szCs w:val="20"/>
          <w:shd w:val="solid" w:color="FFFFFF" w:fill="FFFFFF"/>
        </w:rPr>
        <w:t xml:space="preserve">  The F stack is used to store a Visit object for each new site we visit and the B stack is used to store Visit objects each time we move back in the browser history – that is, we pop a Visit object from the F stack and push it on the B stack.</w:t>
      </w:r>
      <w:r w:rsidR="0003775B">
        <w:rPr>
          <w:sz w:val="20"/>
          <w:szCs w:val="20"/>
          <w:shd w:val="solid" w:color="FFFFFF" w:fill="FFFFFF"/>
        </w:rPr>
        <w:t xml:space="preserve">  </w:t>
      </w:r>
      <w:r w:rsidR="004A787D">
        <w:rPr>
          <w:sz w:val="20"/>
          <w:szCs w:val="20"/>
          <w:shd w:val="solid" w:color="FFFFFF" w:fill="FFFFFF"/>
        </w:rPr>
        <w:t xml:space="preserve">Here is a brief description of each method in the </w:t>
      </w:r>
      <w:r w:rsidR="004A787D" w:rsidRPr="004A787D">
        <w:rPr>
          <w:rFonts w:ascii="Courier" w:hAnsi="Courier"/>
          <w:sz w:val="20"/>
          <w:szCs w:val="20"/>
          <w:shd w:val="solid" w:color="FFFFFF" w:fill="FFFFFF"/>
        </w:rPr>
        <w:t>DualStack</w:t>
      </w:r>
      <w:r w:rsidR="004A787D">
        <w:rPr>
          <w:sz w:val="20"/>
          <w:szCs w:val="20"/>
          <w:shd w:val="solid" w:color="FFFFFF" w:fill="FFFFFF"/>
        </w:rPr>
        <w:t xml:space="preserve"> class:</w:t>
      </w:r>
    </w:p>
    <w:p w14:paraId="34C411FA" w14:textId="77777777" w:rsidR="000C7FCA" w:rsidRDefault="000C7FCA" w:rsidP="002F3CBD">
      <w:pPr>
        <w:jc w:val="both"/>
        <w:rPr>
          <w:sz w:val="20"/>
          <w:szCs w:val="20"/>
          <w:shd w:val="solid" w:color="FFFFFF" w:fill="FFFFFF"/>
        </w:rPr>
      </w:pPr>
    </w:p>
    <w:p w14:paraId="3C455D60" w14:textId="77777777" w:rsidR="000C7FCA" w:rsidRPr="001125E8" w:rsidRDefault="000C7FCA" w:rsidP="000C7FCA">
      <w:pPr>
        <w:jc w:val="both"/>
        <w:rPr>
          <w:rFonts w:ascii="Courier" w:hAnsi="Courier"/>
          <w:sz w:val="20"/>
          <w:szCs w:val="20"/>
          <w:shd w:val="solid" w:color="FFFFFF" w:fill="FFFFFF"/>
        </w:rPr>
      </w:pPr>
      <w:r w:rsidRPr="001125E8">
        <w:rPr>
          <w:rFonts w:ascii="Courier" w:hAnsi="Courier"/>
          <w:sz w:val="20"/>
          <w:szCs w:val="20"/>
          <w:shd w:val="solid" w:color="FFFFFF" w:fill="FFFFFF"/>
        </w:rPr>
        <w:t>boolean isEmpty()</w:t>
      </w:r>
    </w:p>
    <w:p w14:paraId="3E36180C" w14:textId="5BC52842" w:rsidR="000C7FCA" w:rsidRDefault="000C7FCA" w:rsidP="002F3CBD">
      <w:pPr>
        <w:jc w:val="both"/>
        <w:rPr>
          <w:sz w:val="20"/>
          <w:szCs w:val="20"/>
          <w:shd w:val="solid" w:color="FFFFFF" w:fill="FFFFFF"/>
        </w:rPr>
      </w:pPr>
      <w:r>
        <w:rPr>
          <w:sz w:val="20"/>
          <w:szCs w:val="20"/>
          <w:shd w:val="solid" w:color="FFFFFF" w:fill="FFFFFF"/>
        </w:rPr>
        <w:t>This method ret</w:t>
      </w:r>
      <w:r w:rsidR="00E1651B">
        <w:rPr>
          <w:sz w:val="20"/>
          <w:szCs w:val="20"/>
          <w:shd w:val="solid" w:color="FFFFFF" w:fill="FFFFFF"/>
        </w:rPr>
        <w:t>urns true if both stacks are empty.</w:t>
      </w:r>
    </w:p>
    <w:p w14:paraId="4C1BFD9F" w14:textId="77777777" w:rsidR="000C7FCA" w:rsidRDefault="000C7FCA" w:rsidP="002F3CBD">
      <w:pPr>
        <w:jc w:val="both"/>
        <w:rPr>
          <w:sz w:val="20"/>
          <w:szCs w:val="20"/>
          <w:shd w:val="solid" w:color="FFFFFF" w:fill="FFFFFF"/>
        </w:rPr>
      </w:pPr>
    </w:p>
    <w:p w14:paraId="3E863696" w14:textId="77777777" w:rsidR="000C7FCA" w:rsidRPr="001125E8" w:rsidRDefault="000C7FCA" w:rsidP="000C7FCA">
      <w:pPr>
        <w:jc w:val="both"/>
        <w:rPr>
          <w:rFonts w:ascii="Courier" w:hAnsi="Courier"/>
          <w:sz w:val="20"/>
          <w:szCs w:val="20"/>
        </w:rPr>
      </w:pPr>
      <w:r w:rsidRPr="001125E8">
        <w:rPr>
          <w:rFonts w:ascii="Courier" w:hAnsi="Courier"/>
          <w:sz w:val="20"/>
          <w:szCs w:val="20"/>
          <w:shd w:val="solid" w:color="FFFFFF" w:fill="FFFFFF"/>
        </w:rPr>
        <w:t>void clear()</w:t>
      </w:r>
    </w:p>
    <w:p w14:paraId="3DE8EA77" w14:textId="2B77A622" w:rsidR="000C7FCA" w:rsidRDefault="000C7FCA" w:rsidP="002F3CBD">
      <w:pPr>
        <w:jc w:val="both"/>
        <w:rPr>
          <w:sz w:val="20"/>
          <w:szCs w:val="20"/>
          <w:shd w:val="solid" w:color="FFFFFF" w:fill="FFFFFF"/>
        </w:rPr>
      </w:pPr>
      <w:r>
        <w:rPr>
          <w:sz w:val="20"/>
          <w:szCs w:val="20"/>
          <w:shd w:val="solid" w:color="FFFFFF" w:fill="FFFFFF"/>
        </w:rPr>
        <w:t>This method will remove all elements from the stack.</w:t>
      </w:r>
    </w:p>
    <w:p w14:paraId="35BD6987" w14:textId="77777777" w:rsidR="000C7FCA" w:rsidRDefault="000C7FCA" w:rsidP="002F3CBD">
      <w:pPr>
        <w:jc w:val="both"/>
        <w:rPr>
          <w:sz w:val="20"/>
          <w:szCs w:val="20"/>
          <w:shd w:val="solid" w:color="FFFFFF" w:fill="FFFFFF"/>
        </w:rPr>
      </w:pPr>
    </w:p>
    <w:p w14:paraId="1D4FD3A1" w14:textId="50DEEA4E" w:rsidR="000C7FCA" w:rsidRPr="001125E8" w:rsidRDefault="000C7FCA" w:rsidP="002F3CBD">
      <w:pPr>
        <w:jc w:val="both"/>
        <w:rPr>
          <w:rFonts w:ascii="Courier" w:hAnsi="Courier"/>
          <w:sz w:val="20"/>
          <w:szCs w:val="20"/>
          <w:shd w:val="solid" w:color="FFFFFF" w:fill="FFFFFF"/>
        </w:rPr>
      </w:pPr>
      <w:r w:rsidRPr="001125E8">
        <w:rPr>
          <w:rFonts w:ascii="Courier" w:hAnsi="Courier"/>
          <w:sz w:val="20"/>
          <w:szCs w:val="20"/>
          <w:shd w:val="solid" w:color="FFFFFF" w:fill="FFFFFF"/>
        </w:rPr>
        <w:t>void push(Visit element)</w:t>
      </w:r>
    </w:p>
    <w:p w14:paraId="282D2418" w14:textId="1E3C790D" w:rsidR="000C7FCA" w:rsidRDefault="000C7FCA" w:rsidP="002F3CBD">
      <w:pPr>
        <w:jc w:val="both"/>
        <w:rPr>
          <w:sz w:val="20"/>
          <w:szCs w:val="20"/>
          <w:shd w:val="solid" w:color="FFFFFF" w:fill="FFFFFF"/>
        </w:rPr>
      </w:pPr>
      <w:r>
        <w:rPr>
          <w:sz w:val="20"/>
          <w:szCs w:val="20"/>
          <w:shd w:val="solid" w:color="FFFFFF" w:fill="FFFFFF"/>
        </w:rPr>
        <w:t>This m</w:t>
      </w:r>
      <w:r w:rsidR="00133A05">
        <w:rPr>
          <w:sz w:val="20"/>
          <w:szCs w:val="20"/>
          <w:shd w:val="solid" w:color="FFFFFF" w:fill="FFFFFF"/>
        </w:rPr>
        <w:t>ethod will push an element onto the F stack. If there are any elements on the B stack</w:t>
      </w:r>
      <w:r w:rsidR="00DC1C5F">
        <w:rPr>
          <w:sz w:val="20"/>
          <w:szCs w:val="20"/>
          <w:shd w:val="solid" w:color="FFFFFF" w:fill="FFFFFF"/>
        </w:rPr>
        <w:t xml:space="preserve"> those elements should be cleared (i.e., B should point to null).</w:t>
      </w:r>
    </w:p>
    <w:p w14:paraId="66CE79F8" w14:textId="77777777" w:rsidR="000C7FCA" w:rsidRDefault="000C7FCA" w:rsidP="002F3CBD">
      <w:pPr>
        <w:jc w:val="both"/>
        <w:rPr>
          <w:sz w:val="20"/>
          <w:szCs w:val="20"/>
          <w:shd w:val="solid" w:color="FFFFFF" w:fill="FFFFFF"/>
        </w:rPr>
      </w:pPr>
    </w:p>
    <w:p w14:paraId="6B47B2A1" w14:textId="4AC8206C" w:rsidR="000C7FCA" w:rsidRPr="001125E8" w:rsidRDefault="000C7FCA" w:rsidP="002F3CBD">
      <w:pPr>
        <w:jc w:val="both"/>
        <w:rPr>
          <w:rFonts w:ascii="Courier" w:hAnsi="Courier"/>
          <w:sz w:val="20"/>
          <w:szCs w:val="20"/>
          <w:shd w:val="solid" w:color="FFFFFF" w:fill="FFFFFF"/>
        </w:rPr>
      </w:pPr>
      <w:r w:rsidRPr="001125E8">
        <w:rPr>
          <w:rFonts w:ascii="Courier" w:hAnsi="Courier"/>
          <w:sz w:val="20"/>
          <w:szCs w:val="20"/>
          <w:shd w:val="solid" w:color="FFFFFF" w:fill="FFFFFF"/>
        </w:rPr>
        <w:t>void pop() throws StackUnderflowException</w:t>
      </w:r>
    </w:p>
    <w:p w14:paraId="10FCB367" w14:textId="42F5EAA6" w:rsidR="00DC1C5F" w:rsidRDefault="00DC1C5F" w:rsidP="002F3CBD">
      <w:pPr>
        <w:jc w:val="both"/>
        <w:rPr>
          <w:sz w:val="20"/>
          <w:szCs w:val="20"/>
          <w:shd w:val="solid" w:color="FFFFFF" w:fill="FFFFFF"/>
        </w:rPr>
      </w:pPr>
      <w:r>
        <w:rPr>
          <w:sz w:val="20"/>
          <w:szCs w:val="20"/>
          <w:shd w:val="solid" w:color="FFFFFF" w:fill="FFFFFF"/>
        </w:rPr>
        <w:t>This method will pop an element off the F stack and push the element on the B stack.  This corresponds to pushing the back button on the browser to view previously viewed visits (websites).</w:t>
      </w:r>
      <w:r w:rsidR="008B1C8F">
        <w:rPr>
          <w:sz w:val="20"/>
          <w:szCs w:val="20"/>
          <w:shd w:val="solid" w:color="FFFFFF" w:fill="FFFFFF"/>
        </w:rPr>
        <w:t xml:space="preserve">  It throws a </w:t>
      </w:r>
      <w:r w:rsidR="008B1C8F" w:rsidRPr="008B1C8F">
        <w:rPr>
          <w:rFonts w:ascii="Courier" w:hAnsi="Courier"/>
          <w:sz w:val="20"/>
          <w:szCs w:val="20"/>
          <w:shd w:val="solid" w:color="FFFFFF" w:fill="FFFFFF"/>
        </w:rPr>
        <w:t>StackUnderflowException</w:t>
      </w:r>
      <w:r w:rsidR="008B1C8F">
        <w:rPr>
          <w:sz w:val="20"/>
          <w:szCs w:val="20"/>
          <w:shd w:val="solid" w:color="FFFFFF" w:fill="FFFFFF"/>
        </w:rPr>
        <w:t xml:space="preserve"> when you try to pop from an empty stack.</w:t>
      </w:r>
    </w:p>
    <w:p w14:paraId="497B3B6D" w14:textId="77777777" w:rsidR="00DC1C5F" w:rsidRDefault="00DC1C5F" w:rsidP="002F3CBD">
      <w:pPr>
        <w:jc w:val="both"/>
        <w:rPr>
          <w:sz w:val="20"/>
          <w:szCs w:val="20"/>
          <w:shd w:val="solid" w:color="FFFFFF" w:fill="FFFFFF"/>
        </w:rPr>
      </w:pPr>
    </w:p>
    <w:p w14:paraId="7A90A2A0" w14:textId="56C1C132" w:rsidR="000C7FCA" w:rsidRPr="001125E8" w:rsidRDefault="000C7FCA" w:rsidP="002F3CBD">
      <w:pPr>
        <w:jc w:val="both"/>
        <w:rPr>
          <w:rFonts w:ascii="Courier" w:hAnsi="Courier"/>
          <w:sz w:val="20"/>
          <w:szCs w:val="20"/>
          <w:shd w:val="solid" w:color="FFFFFF" w:fill="FFFFFF"/>
        </w:rPr>
      </w:pPr>
      <w:r w:rsidRPr="001125E8">
        <w:rPr>
          <w:rFonts w:ascii="Courier" w:hAnsi="Courier"/>
          <w:sz w:val="20"/>
          <w:szCs w:val="20"/>
          <w:shd w:val="solid" w:color="FFFFFF" w:fill="FFFFFF"/>
        </w:rPr>
        <w:t>Visit top() throws StackUnderflowException</w:t>
      </w:r>
    </w:p>
    <w:p w14:paraId="45D04485" w14:textId="6F37CCB3" w:rsidR="00DC1C5F" w:rsidRDefault="00DC1C5F" w:rsidP="002F3CBD">
      <w:pPr>
        <w:jc w:val="both"/>
        <w:rPr>
          <w:sz w:val="20"/>
          <w:szCs w:val="20"/>
          <w:shd w:val="solid" w:color="FFFFFF" w:fill="FFFFFF"/>
        </w:rPr>
      </w:pPr>
      <w:r>
        <w:rPr>
          <w:sz w:val="20"/>
          <w:szCs w:val="20"/>
          <w:shd w:val="solid" w:color="FFFFFF" w:fill="FFFFFF"/>
        </w:rPr>
        <w:t>This method returns the element on the top of the F stack.</w:t>
      </w:r>
      <w:r w:rsidR="008B1C8F">
        <w:rPr>
          <w:sz w:val="20"/>
          <w:szCs w:val="20"/>
          <w:shd w:val="solid" w:color="FFFFFF" w:fill="FFFFFF"/>
        </w:rPr>
        <w:t xml:space="preserve">  It throws a </w:t>
      </w:r>
      <w:r w:rsidR="008B1C8F" w:rsidRPr="008B1C8F">
        <w:rPr>
          <w:rFonts w:ascii="Courier" w:hAnsi="Courier"/>
          <w:sz w:val="20"/>
          <w:szCs w:val="20"/>
          <w:shd w:val="solid" w:color="FFFFFF" w:fill="FFFFFF"/>
        </w:rPr>
        <w:t>StackUnderflowException</w:t>
      </w:r>
      <w:r w:rsidR="008B1C8F">
        <w:rPr>
          <w:sz w:val="20"/>
          <w:szCs w:val="20"/>
          <w:shd w:val="solid" w:color="FFFFFF" w:fill="FFFFFF"/>
        </w:rPr>
        <w:t xml:space="preserve"> when you try to top from an empty stack.</w:t>
      </w:r>
    </w:p>
    <w:p w14:paraId="61E18226" w14:textId="77777777" w:rsidR="00DC1C5F" w:rsidRDefault="00DC1C5F" w:rsidP="002F3CBD">
      <w:pPr>
        <w:jc w:val="both"/>
        <w:rPr>
          <w:sz w:val="20"/>
          <w:szCs w:val="20"/>
          <w:shd w:val="solid" w:color="FFFFFF" w:fill="FFFFFF"/>
        </w:rPr>
      </w:pPr>
    </w:p>
    <w:p w14:paraId="1AA4E3F6" w14:textId="5DC9620D" w:rsidR="000C7FCA" w:rsidRPr="001125E8" w:rsidRDefault="000C7FCA" w:rsidP="002F3CBD">
      <w:pPr>
        <w:jc w:val="both"/>
        <w:rPr>
          <w:rFonts w:ascii="Courier" w:hAnsi="Courier"/>
          <w:sz w:val="20"/>
          <w:szCs w:val="20"/>
          <w:shd w:val="solid" w:color="FFFFFF" w:fill="FFFFFF"/>
        </w:rPr>
      </w:pPr>
      <w:r w:rsidRPr="001125E8">
        <w:rPr>
          <w:rFonts w:ascii="Courier" w:hAnsi="Courier"/>
          <w:sz w:val="20"/>
          <w:szCs w:val="20"/>
          <w:shd w:val="solid" w:color="FFFFFF" w:fill="FFFFFF"/>
        </w:rPr>
        <w:lastRenderedPageBreak/>
        <w:t>void unpop()</w:t>
      </w:r>
    </w:p>
    <w:p w14:paraId="0861A789" w14:textId="2A5A7F16" w:rsidR="00DC1C5F" w:rsidRDefault="00DC1C5F" w:rsidP="002F3CBD">
      <w:pPr>
        <w:jc w:val="both"/>
        <w:rPr>
          <w:sz w:val="20"/>
          <w:szCs w:val="20"/>
          <w:shd w:val="solid" w:color="FFFFFF" w:fill="FFFFFF"/>
        </w:rPr>
      </w:pPr>
      <w:r>
        <w:rPr>
          <w:sz w:val="20"/>
          <w:szCs w:val="20"/>
          <w:shd w:val="solid" w:color="FFFFFF" w:fill="FFFFFF"/>
        </w:rPr>
        <w:t xml:space="preserve">This method </w:t>
      </w:r>
      <w:r w:rsidR="00223FD2">
        <w:rPr>
          <w:sz w:val="20"/>
          <w:szCs w:val="20"/>
          <w:shd w:val="solid" w:color="FFFFFF" w:fill="FFFFFF"/>
        </w:rPr>
        <w:t>pops a Visit object off the B stack and pushes it on the F stack.  This corresponds to the user pressing the forward button on the browser.</w:t>
      </w:r>
    </w:p>
    <w:p w14:paraId="698C4854" w14:textId="77777777" w:rsidR="005E178B" w:rsidRDefault="005E178B" w:rsidP="002F3CBD">
      <w:pPr>
        <w:jc w:val="both"/>
        <w:rPr>
          <w:sz w:val="20"/>
          <w:szCs w:val="20"/>
          <w:shd w:val="solid" w:color="FFFFFF" w:fill="FFFFFF"/>
        </w:rPr>
      </w:pPr>
    </w:p>
    <w:p w14:paraId="45BFC05E" w14:textId="5AD8C66F" w:rsidR="005E178B" w:rsidRDefault="005E178B" w:rsidP="002F3CBD">
      <w:pPr>
        <w:jc w:val="both"/>
        <w:rPr>
          <w:sz w:val="20"/>
          <w:szCs w:val="20"/>
          <w:shd w:val="solid" w:color="FFFFFF" w:fill="FFFFFF"/>
        </w:rPr>
      </w:pPr>
      <w:r>
        <w:rPr>
          <w:sz w:val="20"/>
          <w:szCs w:val="20"/>
          <w:shd w:val="solid" w:color="FFFFFF" w:fill="FFFFFF"/>
        </w:rPr>
        <w:t xml:space="preserve">The </w:t>
      </w:r>
      <w:r w:rsidRPr="005E178B">
        <w:rPr>
          <w:rFonts w:ascii="Courier" w:hAnsi="Courier"/>
          <w:sz w:val="20"/>
          <w:szCs w:val="20"/>
          <w:shd w:val="solid" w:color="FFFFFF" w:fill="FFFFFF"/>
        </w:rPr>
        <w:t>BrowserHistory</w:t>
      </w:r>
      <w:r>
        <w:rPr>
          <w:sz w:val="20"/>
          <w:szCs w:val="20"/>
          <w:shd w:val="solid" w:color="FFFFFF" w:fill="FFFFFF"/>
        </w:rPr>
        <w:t xml:space="preserve"> class needs to be extended to use a </w:t>
      </w:r>
      <w:r w:rsidRPr="005E178B">
        <w:rPr>
          <w:rFonts w:ascii="Courier" w:hAnsi="Courier"/>
          <w:sz w:val="20"/>
          <w:szCs w:val="20"/>
          <w:shd w:val="solid" w:color="FFFFFF" w:fill="FFFFFF"/>
        </w:rPr>
        <w:t>DualStackInterface</w:t>
      </w:r>
      <w:r>
        <w:rPr>
          <w:sz w:val="20"/>
          <w:szCs w:val="20"/>
          <w:shd w:val="solid" w:color="FFFFFF" w:fill="FFFFFF"/>
        </w:rPr>
        <w:t xml:space="preserve"> object for keeping track of the browser history.  For each method in the BrowserHistory class that is labeled with a TODO you should implement by manipulating the </w:t>
      </w:r>
      <w:r w:rsidRPr="005E178B">
        <w:rPr>
          <w:rFonts w:ascii="Courier" w:hAnsi="Courier"/>
          <w:sz w:val="20"/>
          <w:szCs w:val="20"/>
          <w:shd w:val="solid" w:color="FFFFFF" w:fill="FFFFFF"/>
        </w:rPr>
        <w:t>DualStackInterface</w:t>
      </w:r>
      <w:r>
        <w:rPr>
          <w:sz w:val="20"/>
          <w:szCs w:val="20"/>
          <w:shd w:val="solid" w:color="FFFFFF" w:fill="FFFFFF"/>
        </w:rPr>
        <w:t xml:space="preserve"> object.</w:t>
      </w:r>
      <w:r w:rsidR="00F2078D">
        <w:rPr>
          <w:sz w:val="20"/>
          <w:szCs w:val="20"/>
          <w:shd w:val="solid" w:color="FFFFFF" w:fill="FFFFFF"/>
        </w:rPr>
        <w:t xml:space="preserve">  If you are confused just remember how a browser works and mimic that behavior.</w:t>
      </w:r>
    </w:p>
    <w:p w14:paraId="7B67DEBC" w14:textId="77777777" w:rsidR="00F2078D" w:rsidRDefault="00F2078D" w:rsidP="002F3CBD">
      <w:pPr>
        <w:jc w:val="both"/>
        <w:rPr>
          <w:sz w:val="20"/>
          <w:szCs w:val="20"/>
          <w:shd w:val="solid" w:color="FFFFFF" w:fill="FFFFFF"/>
        </w:rPr>
      </w:pPr>
    </w:p>
    <w:p w14:paraId="086E1779" w14:textId="77777777" w:rsidR="002852E1" w:rsidRDefault="002852E1" w:rsidP="002852E1">
      <w:pPr>
        <w:spacing w:after="80" w:line="240" w:lineRule="auto"/>
        <w:jc w:val="both"/>
        <w:rPr>
          <w:b/>
          <w:sz w:val="20"/>
          <w:szCs w:val="20"/>
          <w:shd w:val="solid" w:color="FFFFFF" w:fill="FFFFFF"/>
        </w:rPr>
      </w:pPr>
      <w:r>
        <w:rPr>
          <w:b/>
          <w:sz w:val="20"/>
          <w:szCs w:val="20"/>
          <w:shd w:val="solid" w:color="FFFFFF" w:fill="FFFFFF"/>
        </w:rPr>
        <w:t>Startup Code</w:t>
      </w:r>
    </w:p>
    <w:p w14:paraId="49417F25" w14:textId="6DE8FCAC" w:rsidR="00F2078D" w:rsidRDefault="002852E1" w:rsidP="002F3CBD">
      <w:pPr>
        <w:jc w:val="both"/>
        <w:rPr>
          <w:sz w:val="20"/>
          <w:szCs w:val="20"/>
          <w:shd w:val="solid" w:color="FFFFFF" w:fill="FFFFFF"/>
        </w:rPr>
      </w:pPr>
      <w:r>
        <w:rPr>
          <w:noProof/>
          <w:sz w:val="20"/>
          <w:szCs w:val="20"/>
          <w:shd w:val="solid" w:color="FFFFFF" w:fill="FFFFFF"/>
        </w:rPr>
        <w:t xml:space="preserve">We provide you with some startup code to get you going.  The first thing you should do is import the zip archive of the code into your Eclipse environment.  Then, you should spend some time reviewing the code to understand how it is pieced together.  We have provided templates for all the classes we mentioned above.  You will find TODO comments in the code that show you where you need to add code to implement the </w:t>
      </w:r>
      <w:r w:rsidRPr="002852E1">
        <w:rPr>
          <w:rFonts w:ascii="Courier" w:hAnsi="Courier"/>
          <w:noProof/>
          <w:sz w:val="20"/>
          <w:szCs w:val="20"/>
          <w:shd w:val="solid" w:color="FFFFFF" w:fill="FFFFFF"/>
        </w:rPr>
        <w:t>BrowserHistory</w:t>
      </w:r>
      <w:r>
        <w:rPr>
          <w:noProof/>
          <w:sz w:val="20"/>
          <w:szCs w:val="20"/>
          <w:shd w:val="solid" w:color="FFFFFF" w:fill="FFFFFF"/>
        </w:rPr>
        <w:t xml:space="preserve"> and </w:t>
      </w:r>
      <w:r w:rsidRPr="002852E1">
        <w:rPr>
          <w:rFonts w:ascii="Courier" w:hAnsi="Courier"/>
          <w:noProof/>
          <w:sz w:val="20"/>
          <w:szCs w:val="20"/>
          <w:shd w:val="solid" w:color="FFFFFF" w:fill="FFFFFF"/>
        </w:rPr>
        <w:t>DualStack</w:t>
      </w:r>
      <w:r>
        <w:rPr>
          <w:noProof/>
          <w:sz w:val="20"/>
          <w:szCs w:val="20"/>
          <w:shd w:val="solid" w:color="FFFFFF" w:fill="FFFFFF"/>
        </w:rPr>
        <w:t xml:space="preserve"> classes.  </w:t>
      </w:r>
      <w:r w:rsidR="00F2078D">
        <w:rPr>
          <w:sz w:val="20"/>
          <w:szCs w:val="20"/>
          <w:shd w:val="solid" w:color="FFFFFF" w:fill="FFFFFF"/>
        </w:rPr>
        <w:t xml:space="preserve">We include a </w:t>
      </w:r>
      <w:r w:rsidR="00F2078D" w:rsidRPr="00F2078D">
        <w:rPr>
          <w:rFonts w:ascii="Courier" w:hAnsi="Courier"/>
          <w:sz w:val="20"/>
          <w:szCs w:val="20"/>
          <w:shd w:val="solid" w:color="FFFFFF" w:fill="FFFFFF"/>
        </w:rPr>
        <w:t>BrowserTest</w:t>
      </w:r>
      <w:r w:rsidR="00F2078D">
        <w:rPr>
          <w:sz w:val="20"/>
          <w:szCs w:val="20"/>
          <w:shd w:val="solid" w:color="FFFFFF" w:fill="FFFFFF"/>
        </w:rPr>
        <w:t xml:space="preserve"> class that allows you to test your </w:t>
      </w:r>
      <w:r w:rsidR="00F2078D" w:rsidRPr="00F2078D">
        <w:rPr>
          <w:rFonts w:ascii="Courier" w:hAnsi="Courier"/>
          <w:sz w:val="20"/>
          <w:szCs w:val="20"/>
          <w:shd w:val="solid" w:color="FFFFFF" w:fill="FFFFFF"/>
        </w:rPr>
        <w:t>BrowserHistory</w:t>
      </w:r>
      <w:r w:rsidR="00F2078D">
        <w:rPr>
          <w:sz w:val="20"/>
          <w:szCs w:val="20"/>
          <w:shd w:val="solid" w:color="FFFFFF" w:fill="FFFFFF"/>
        </w:rPr>
        <w:t xml:space="preserve"> and </w:t>
      </w:r>
      <w:r w:rsidR="00F2078D" w:rsidRPr="00F2078D">
        <w:rPr>
          <w:rFonts w:ascii="Courier" w:hAnsi="Courier"/>
          <w:sz w:val="20"/>
          <w:szCs w:val="20"/>
          <w:shd w:val="solid" w:color="FFFFFF" w:fill="FFFFFF"/>
        </w:rPr>
        <w:t>DualStack</w:t>
      </w:r>
      <w:r w:rsidR="00F2078D">
        <w:rPr>
          <w:sz w:val="20"/>
          <w:szCs w:val="20"/>
          <w:shd w:val="solid" w:color="FFFFFF" w:fill="FFFFFF"/>
        </w:rPr>
        <w:t xml:space="preserve"> implementations.  You may run the </w:t>
      </w:r>
      <w:r w:rsidR="00F2078D" w:rsidRPr="00F2078D">
        <w:rPr>
          <w:rFonts w:ascii="Courier" w:hAnsi="Courier"/>
          <w:sz w:val="20"/>
          <w:szCs w:val="20"/>
          <w:shd w:val="solid" w:color="FFFFFF" w:fill="FFFFFF"/>
        </w:rPr>
        <w:t>BrowserTest</w:t>
      </w:r>
      <w:r w:rsidR="00F2078D">
        <w:rPr>
          <w:sz w:val="20"/>
          <w:szCs w:val="20"/>
          <w:shd w:val="solid" w:color="FFFFFF" w:fill="FFFFFF"/>
        </w:rPr>
        <w:t xml:space="preserve"> as an interactive test or have it read in a file.  It accepts the following commands:</w:t>
      </w:r>
    </w:p>
    <w:p w14:paraId="70B77AB7" w14:textId="77777777" w:rsidR="00F2078D" w:rsidRDefault="00F2078D" w:rsidP="002F3CBD">
      <w:pPr>
        <w:jc w:val="both"/>
        <w:rPr>
          <w:sz w:val="20"/>
          <w:szCs w:val="20"/>
          <w:shd w:val="solid" w:color="FFFFFF" w:fill="FFFFFF"/>
        </w:rPr>
      </w:pPr>
    </w:p>
    <w:p w14:paraId="737AD744" w14:textId="1153DEF8" w:rsidR="00F2078D" w:rsidRDefault="00F2078D" w:rsidP="002F3CBD">
      <w:pPr>
        <w:jc w:val="both"/>
        <w:rPr>
          <w:sz w:val="20"/>
          <w:szCs w:val="20"/>
          <w:shd w:val="solid" w:color="FFFFFF" w:fill="FFFFFF"/>
        </w:rPr>
      </w:pPr>
      <w:r>
        <w:rPr>
          <w:sz w:val="20"/>
          <w:szCs w:val="20"/>
          <w:shd w:val="solid" w:color="FFFFFF" w:fill="FFFFFF"/>
        </w:rPr>
        <w:t>w – simulates a visit to a website</w:t>
      </w:r>
    </w:p>
    <w:p w14:paraId="599D9121" w14:textId="305A291B" w:rsidR="00F2078D" w:rsidRDefault="00F2078D" w:rsidP="002F3CBD">
      <w:pPr>
        <w:jc w:val="both"/>
        <w:rPr>
          <w:sz w:val="20"/>
          <w:szCs w:val="20"/>
          <w:shd w:val="solid" w:color="FFFFFF" w:fill="FFFFFF"/>
        </w:rPr>
      </w:pPr>
      <w:r>
        <w:rPr>
          <w:sz w:val="20"/>
          <w:szCs w:val="20"/>
          <w:shd w:val="solid" w:color="FFFFFF" w:fill="FFFFFF"/>
        </w:rPr>
        <w:t>b – simulates a push on the back button</w:t>
      </w:r>
    </w:p>
    <w:p w14:paraId="44D4BCC2" w14:textId="513485FC" w:rsidR="00F2078D" w:rsidRDefault="00F2078D" w:rsidP="002F3CBD">
      <w:pPr>
        <w:jc w:val="both"/>
        <w:rPr>
          <w:sz w:val="20"/>
          <w:szCs w:val="20"/>
          <w:shd w:val="solid" w:color="FFFFFF" w:fill="FFFFFF"/>
        </w:rPr>
      </w:pPr>
      <w:r>
        <w:rPr>
          <w:sz w:val="20"/>
          <w:szCs w:val="20"/>
          <w:shd w:val="solid" w:color="FFFFFF" w:fill="FFFFFF"/>
        </w:rPr>
        <w:t>f – simulates a push on the forward button</w:t>
      </w:r>
    </w:p>
    <w:p w14:paraId="6FBA17EB" w14:textId="77777777" w:rsidR="00F2078D" w:rsidRDefault="00F2078D" w:rsidP="002F3CBD">
      <w:pPr>
        <w:jc w:val="both"/>
        <w:rPr>
          <w:sz w:val="20"/>
          <w:szCs w:val="20"/>
          <w:shd w:val="solid" w:color="FFFFFF" w:fill="FFFFFF"/>
        </w:rPr>
      </w:pPr>
    </w:p>
    <w:p w14:paraId="6704F8E0" w14:textId="6B0DB6BA" w:rsidR="00F2078D" w:rsidRDefault="00F2078D" w:rsidP="002F3CBD">
      <w:pPr>
        <w:jc w:val="both"/>
        <w:rPr>
          <w:sz w:val="20"/>
          <w:szCs w:val="20"/>
          <w:shd w:val="solid" w:color="FFFFFF" w:fill="FFFFFF"/>
        </w:rPr>
      </w:pPr>
      <w:r>
        <w:rPr>
          <w:sz w:val="20"/>
          <w:szCs w:val="20"/>
          <w:shd w:val="solid" w:color="FFFFFF" w:fill="FFFFFF"/>
        </w:rPr>
        <w:t>We provide a single test file (</w:t>
      </w:r>
      <w:r w:rsidRPr="00F2078D">
        <w:rPr>
          <w:rFonts w:ascii="Courier" w:hAnsi="Courier"/>
          <w:sz w:val="20"/>
          <w:szCs w:val="20"/>
          <w:shd w:val="solid" w:color="FFFFFF" w:fill="FFFFFF"/>
        </w:rPr>
        <w:t>00Test.txt</w:t>
      </w:r>
      <w:r>
        <w:rPr>
          <w:sz w:val="20"/>
          <w:szCs w:val="20"/>
          <w:shd w:val="solid" w:color="FFFFFF" w:fill="FFFFFF"/>
        </w:rPr>
        <w:t>) as an example</w:t>
      </w:r>
      <w:r w:rsidR="00105D31">
        <w:rPr>
          <w:sz w:val="20"/>
          <w:szCs w:val="20"/>
          <w:shd w:val="solid" w:color="FFFFFF" w:fill="FFFFFF"/>
        </w:rPr>
        <w:t xml:space="preserve"> of running a test from a file</w:t>
      </w:r>
      <w:r>
        <w:rPr>
          <w:sz w:val="20"/>
          <w:szCs w:val="20"/>
          <w:shd w:val="solid" w:color="FFFFFF" w:fill="FFFFFF"/>
        </w:rPr>
        <w:t xml:space="preserve">.  You should construct several additional convincing test files that demonstrate the functioning of your program.  For example, test that it throws an exception when you call the forward method on the </w:t>
      </w:r>
      <w:r w:rsidRPr="00F2078D">
        <w:rPr>
          <w:rFonts w:ascii="Courier" w:hAnsi="Courier"/>
          <w:sz w:val="20"/>
          <w:szCs w:val="20"/>
          <w:shd w:val="solid" w:color="FFFFFF" w:fill="FFFFFF"/>
        </w:rPr>
        <w:t>BrowserHistory</w:t>
      </w:r>
      <w:r>
        <w:rPr>
          <w:sz w:val="20"/>
          <w:szCs w:val="20"/>
          <w:shd w:val="solid" w:color="FFFFFF" w:fill="FFFFFF"/>
        </w:rPr>
        <w:t xml:space="preserve"> with an empty stack.</w:t>
      </w:r>
    </w:p>
    <w:p w14:paraId="30358079" w14:textId="77777777" w:rsidR="00B64F57" w:rsidRDefault="00B64F57" w:rsidP="002F3CBD">
      <w:pPr>
        <w:jc w:val="both"/>
        <w:rPr>
          <w:sz w:val="20"/>
          <w:szCs w:val="20"/>
          <w:shd w:val="solid" w:color="FFFFFF" w:fill="FFFFFF"/>
        </w:rPr>
      </w:pPr>
    </w:p>
    <w:p w14:paraId="5A272CDD" w14:textId="77777777" w:rsidR="00CB7449" w:rsidRDefault="00CB7449" w:rsidP="002F3CBD">
      <w:pPr>
        <w:jc w:val="both"/>
        <w:rPr>
          <w:sz w:val="20"/>
          <w:szCs w:val="20"/>
          <w:shd w:val="solid" w:color="FFFFFF" w:fill="FFFFFF"/>
        </w:rPr>
        <w:sectPr w:rsidR="00CB7449">
          <w:pgSz w:w="12240" w:h="15840"/>
          <w:pgMar w:top="1440" w:right="1440" w:bottom="1440" w:left="1440" w:header="708" w:footer="708" w:gutter="0"/>
          <w:cols w:space="708"/>
          <w:docGrid w:linePitch="360"/>
        </w:sectPr>
      </w:pPr>
    </w:p>
    <w:p w14:paraId="04141537" w14:textId="77777777" w:rsidR="00CB7449" w:rsidRDefault="00CB7449" w:rsidP="00CB7449">
      <w:pPr>
        <w:spacing w:after="80" w:line="240" w:lineRule="auto"/>
        <w:jc w:val="both"/>
        <w:rPr>
          <w:b/>
          <w:sz w:val="20"/>
          <w:szCs w:val="20"/>
          <w:shd w:val="solid" w:color="FFFFFF" w:fill="FFFFFF"/>
        </w:rPr>
      </w:pPr>
      <w:r>
        <w:rPr>
          <w:b/>
          <w:sz w:val="20"/>
          <w:szCs w:val="20"/>
          <w:shd w:val="solid" w:color="FFFFFF" w:fill="FFFFFF"/>
        </w:rPr>
        <w:lastRenderedPageBreak/>
        <w:t>Rubric</w:t>
      </w:r>
    </w:p>
    <w:p w14:paraId="117E8798" w14:textId="77777777" w:rsidR="00CB7449" w:rsidRDefault="00CB7449" w:rsidP="00CB7449">
      <w:pPr>
        <w:spacing w:line="240" w:lineRule="auto"/>
        <w:jc w:val="both"/>
        <w:rPr>
          <w:noProof/>
          <w:sz w:val="20"/>
          <w:szCs w:val="20"/>
          <w:shd w:val="solid" w:color="FFFFFF" w:fill="FFFFFF"/>
        </w:rPr>
      </w:pPr>
      <w:r>
        <w:rPr>
          <w:noProof/>
          <w:sz w:val="20"/>
          <w:szCs w:val="20"/>
          <w:shd w:val="solid" w:color="FFFFFF" w:fill="FFFFFF"/>
        </w:rPr>
        <w:t>You will be graded on the following criteria:</w:t>
      </w:r>
    </w:p>
    <w:p w14:paraId="3E2496EE" w14:textId="77777777" w:rsidR="00CB7449" w:rsidRDefault="00CB7449" w:rsidP="00CB7449">
      <w:pPr>
        <w:spacing w:line="240" w:lineRule="auto"/>
        <w:jc w:val="both"/>
        <w:rPr>
          <w:noProof/>
          <w:sz w:val="20"/>
          <w:szCs w:val="20"/>
          <w:shd w:val="solid" w:color="FFFFFF" w:fill="FFFFFF"/>
        </w:rPr>
      </w:pPr>
    </w:p>
    <w:tbl>
      <w:tblPr>
        <w:tblStyle w:val="TableGrid"/>
        <w:tblW w:w="0" w:type="auto"/>
        <w:tblLook w:val="04A0" w:firstRow="1" w:lastRow="0" w:firstColumn="1" w:lastColumn="0" w:noHBand="0" w:noVBand="1"/>
      </w:tblPr>
      <w:tblGrid>
        <w:gridCol w:w="1650"/>
        <w:gridCol w:w="2515"/>
        <w:gridCol w:w="2171"/>
        <w:gridCol w:w="2280"/>
        <w:gridCol w:w="2149"/>
        <w:gridCol w:w="1750"/>
        <w:gridCol w:w="661"/>
      </w:tblGrid>
      <w:tr w:rsidR="00CB7449" w14:paraId="40297EDF" w14:textId="77777777" w:rsidTr="00A66E71">
        <w:tc>
          <w:tcPr>
            <w:tcW w:w="0" w:type="auto"/>
          </w:tcPr>
          <w:p w14:paraId="1CBEF198" w14:textId="77777777" w:rsidR="00CB7449" w:rsidRDefault="00CB7449" w:rsidP="00A66E71">
            <w:pPr>
              <w:spacing w:line="240" w:lineRule="auto"/>
              <w:jc w:val="both"/>
              <w:rPr>
                <w:sz w:val="20"/>
                <w:szCs w:val="20"/>
                <w:shd w:val="solid" w:color="FFFFFF" w:fill="FFFFFF"/>
              </w:rPr>
            </w:pPr>
          </w:p>
        </w:tc>
        <w:tc>
          <w:tcPr>
            <w:tcW w:w="0" w:type="auto"/>
          </w:tcPr>
          <w:p w14:paraId="6447127B" w14:textId="77777777" w:rsidR="00CB7449" w:rsidRPr="0066108E" w:rsidRDefault="00CB7449" w:rsidP="00A66E71">
            <w:pPr>
              <w:spacing w:line="240" w:lineRule="auto"/>
              <w:jc w:val="both"/>
              <w:rPr>
                <w:sz w:val="20"/>
                <w:szCs w:val="20"/>
                <w:shd w:val="solid" w:color="FFFFFF" w:fill="FFFFFF"/>
              </w:rPr>
            </w:pPr>
            <w:r>
              <w:rPr>
                <w:sz w:val="20"/>
                <w:szCs w:val="20"/>
                <w:shd w:val="solid" w:color="FFFFFF" w:fill="FFFFFF"/>
              </w:rPr>
              <w:t>0</w:t>
            </w:r>
          </w:p>
        </w:tc>
        <w:tc>
          <w:tcPr>
            <w:tcW w:w="0" w:type="auto"/>
          </w:tcPr>
          <w:p w14:paraId="159CF6B7" w14:textId="0DDAC7D6" w:rsidR="00CB7449" w:rsidRPr="0066108E" w:rsidRDefault="00212B7C" w:rsidP="00A66E71">
            <w:pPr>
              <w:spacing w:line="240" w:lineRule="auto"/>
              <w:jc w:val="both"/>
              <w:rPr>
                <w:sz w:val="20"/>
                <w:szCs w:val="20"/>
                <w:shd w:val="solid" w:color="FFFFFF" w:fill="FFFFFF"/>
              </w:rPr>
            </w:pPr>
            <w:r>
              <w:rPr>
                <w:sz w:val="20"/>
                <w:szCs w:val="20"/>
                <w:shd w:val="solid" w:color="FFFFFF" w:fill="FFFFFF"/>
              </w:rPr>
              <w:t>3</w:t>
            </w:r>
            <w:bookmarkStart w:id="0" w:name="_GoBack"/>
            <w:bookmarkEnd w:id="0"/>
          </w:p>
        </w:tc>
        <w:tc>
          <w:tcPr>
            <w:tcW w:w="0" w:type="auto"/>
          </w:tcPr>
          <w:p w14:paraId="41B191E3" w14:textId="4365ECF4" w:rsidR="00CB7449" w:rsidRPr="0066108E" w:rsidRDefault="00212B7C" w:rsidP="00A66E71">
            <w:pPr>
              <w:spacing w:line="240" w:lineRule="auto"/>
              <w:jc w:val="both"/>
              <w:rPr>
                <w:sz w:val="20"/>
                <w:szCs w:val="20"/>
                <w:shd w:val="solid" w:color="FFFFFF" w:fill="FFFFFF"/>
              </w:rPr>
            </w:pPr>
            <w:r>
              <w:rPr>
                <w:sz w:val="20"/>
                <w:szCs w:val="20"/>
                <w:shd w:val="solid" w:color="FFFFFF" w:fill="FFFFFF"/>
              </w:rPr>
              <w:t>5</w:t>
            </w:r>
          </w:p>
        </w:tc>
        <w:tc>
          <w:tcPr>
            <w:tcW w:w="0" w:type="auto"/>
          </w:tcPr>
          <w:p w14:paraId="54368F46" w14:textId="78D1B31E" w:rsidR="00CB7449" w:rsidRDefault="00212B7C" w:rsidP="00A66E71">
            <w:pPr>
              <w:spacing w:line="240" w:lineRule="auto"/>
              <w:jc w:val="both"/>
              <w:rPr>
                <w:sz w:val="20"/>
                <w:szCs w:val="20"/>
                <w:shd w:val="solid" w:color="FFFFFF" w:fill="FFFFFF"/>
              </w:rPr>
            </w:pPr>
            <w:r>
              <w:rPr>
                <w:sz w:val="20"/>
                <w:szCs w:val="20"/>
                <w:shd w:val="solid" w:color="FFFFFF" w:fill="FFFFFF"/>
              </w:rPr>
              <w:t>8</w:t>
            </w:r>
          </w:p>
        </w:tc>
        <w:tc>
          <w:tcPr>
            <w:tcW w:w="0" w:type="auto"/>
          </w:tcPr>
          <w:p w14:paraId="4C235A27" w14:textId="20798BBB" w:rsidR="00CB7449" w:rsidRDefault="00212B7C" w:rsidP="00A66E71">
            <w:pPr>
              <w:spacing w:line="240" w:lineRule="auto"/>
              <w:jc w:val="both"/>
              <w:rPr>
                <w:sz w:val="20"/>
                <w:szCs w:val="20"/>
                <w:shd w:val="solid" w:color="FFFFFF" w:fill="FFFFFF"/>
              </w:rPr>
            </w:pPr>
            <w:r>
              <w:rPr>
                <w:sz w:val="20"/>
                <w:szCs w:val="20"/>
                <w:shd w:val="solid" w:color="FFFFFF" w:fill="FFFFFF"/>
              </w:rPr>
              <w:t>10</w:t>
            </w:r>
          </w:p>
        </w:tc>
        <w:tc>
          <w:tcPr>
            <w:tcW w:w="0" w:type="auto"/>
          </w:tcPr>
          <w:p w14:paraId="03466F53" w14:textId="77777777" w:rsidR="00CB7449" w:rsidRDefault="00CB7449" w:rsidP="00A66E71">
            <w:pPr>
              <w:spacing w:line="240" w:lineRule="auto"/>
              <w:jc w:val="both"/>
              <w:rPr>
                <w:sz w:val="20"/>
                <w:szCs w:val="20"/>
                <w:shd w:val="solid" w:color="FFFFFF" w:fill="FFFFFF"/>
              </w:rPr>
            </w:pPr>
            <w:r>
              <w:rPr>
                <w:sz w:val="20"/>
                <w:szCs w:val="20"/>
                <w:shd w:val="solid" w:color="FFFFFF" w:fill="FFFFFF"/>
              </w:rPr>
              <w:t>Total</w:t>
            </w:r>
          </w:p>
        </w:tc>
      </w:tr>
      <w:tr w:rsidR="00CB7449" w14:paraId="12FC64DC" w14:textId="77777777" w:rsidTr="00A66E71">
        <w:tc>
          <w:tcPr>
            <w:tcW w:w="0" w:type="auto"/>
          </w:tcPr>
          <w:p w14:paraId="12F501F1" w14:textId="77777777" w:rsidR="00CB7449" w:rsidRDefault="00CB7449" w:rsidP="00A66E71">
            <w:pPr>
              <w:spacing w:line="240" w:lineRule="auto"/>
              <w:jc w:val="both"/>
              <w:rPr>
                <w:sz w:val="20"/>
                <w:szCs w:val="20"/>
                <w:shd w:val="solid" w:color="FFFFFF" w:fill="FFFFFF"/>
              </w:rPr>
            </w:pPr>
            <w:r>
              <w:rPr>
                <w:sz w:val="20"/>
                <w:szCs w:val="20"/>
                <w:shd w:val="solid" w:color="FFFFFF" w:fill="FFFFFF"/>
              </w:rPr>
              <w:t>Program Compiled</w:t>
            </w:r>
          </w:p>
        </w:tc>
        <w:tc>
          <w:tcPr>
            <w:tcW w:w="0" w:type="auto"/>
          </w:tcPr>
          <w:p w14:paraId="5C582542"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Did not compile lots of errors – does not count if not implemented</w:t>
            </w:r>
          </w:p>
        </w:tc>
        <w:tc>
          <w:tcPr>
            <w:tcW w:w="0" w:type="auto"/>
          </w:tcPr>
          <w:p w14:paraId="3C9A4359"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Did not compile, several errors.</w:t>
            </w:r>
          </w:p>
        </w:tc>
        <w:tc>
          <w:tcPr>
            <w:tcW w:w="0" w:type="auto"/>
          </w:tcPr>
          <w:p w14:paraId="0516762B"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Did not compile, some errors.</w:t>
            </w:r>
          </w:p>
        </w:tc>
        <w:tc>
          <w:tcPr>
            <w:tcW w:w="0" w:type="auto"/>
          </w:tcPr>
          <w:p w14:paraId="49BFF203"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Did not compile 1 or 2 errors.</w:t>
            </w:r>
          </w:p>
        </w:tc>
        <w:tc>
          <w:tcPr>
            <w:tcW w:w="0" w:type="auto"/>
          </w:tcPr>
          <w:p w14:paraId="63B4453D"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Compiled</w:t>
            </w:r>
          </w:p>
        </w:tc>
        <w:tc>
          <w:tcPr>
            <w:tcW w:w="0" w:type="auto"/>
          </w:tcPr>
          <w:p w14:paraId="15D1216F" w14:textId="288ED4B9" w:rsidR="00CB7449" w:rsidRPr="0066108E" w:rsidRDefault="00212B7C" w:rsidP="00A66E71">
            <w:pPr>
              <w:spacing w:line="240" w:lineRule="auto"/>
              <w:jc w:val="both"/>
              <w:rPr>
                <w:sz w:val="20"/>
                <w:szCs w:val="20"/>
                <w:shd w:val="solid" w:color="FFFFFF" w:fill="FFFFFF"/>
              </w:rPr>
            </w:pPr>
            <w:r>
              <w:rPr>
                <w:sz w:val="20"/>
                <w:szCs w:val="20"/>
                <w:shd w:val="solid" w:color="FFFFFF" w:fill="FFFFFF"/>
              </w:rPr>
              <w:t>10</w:t>
            </w:r>
          </w:p>
        </w:tc>
      </w:tr>
      <w:tr w:rsidR="00CB7449" w14:paraId="611DAA70" w14:textId="77777777" w:rsidTr="00A66E71">
        <w:tc>
          <w:tcPr>
            <w:tcW w:w="0" w:type="auto"/>
          </w:tcPr>
          <w:p w14:paraId="77B614F9" w14:textId="2AC12D22" w:rsidR="00CB7449" w:rsidRPr="0066108E" w:rsidRDefault="00CB7449" w:rsidP="00A66E71">
            <w:pPr>
              <w:spacing w:line="240" w:lineRule="auto"/>
              <w:jc w:val="both"/>
              <w:rPr>
                <w:sz w:val="20"/>
                <w:szCs w:val="20"/>
                <w:shd w:val="solid" w:color="FFFFFF" w:fill="FFFFFF"/>
              </w:rPr>
            </w:pPr>
            <w:r>
              <w:rPr>
                <w:sz w:val="20"/>
                <w:szCs w:val="20"/>
                <w:shd w:val="solid" w:color="FFFFFF" w:fill="FFFFFF"/>
              </w:rPr>
              <w:t>DualStack</w:t>
            </w:r>
          </w:p>
        </w:tc>
        <w:tc>
          <w:tcPr>
            <w:tcW w:w="0" w:type="auto"/>
          </w:tcPr>
          <w:p w14:paraId="1F4F987C"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Not implemented</w:t>
            </w:r>
          </w:p>
        </w:tc>
        <w:tc>
          <w:tcPr>
            <w:tcW w:w="0" w:type="auto"/>
          </w:tcPr>
          <w:p w14:paraId="4B99829F"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Incorrect implemention with significant problems</w:t>
            </w:r>
          </w:p>
        </w:tc>
        <w:tc>
          <w:tcPr>
            <w:tcW w:w="0" w:type="auto"/>
          </w:tcPr>
          <w:p w14:paraId="5B34E2BB"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Incorrect implementation with some problems.</w:t>
            </w:r>
          </w:p>
        </w:tc>
        <w:tc>
          <w:tcPr>
            <w:tcW w:w="0" w:type="auto"/>
          </w:tcPr>
          <w:p w14:paraId="16EAF907"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Implementation is close. Minor problems.</w:t>
            </w:r>
          </w:p>
        </w:tc>
        <w:tc>
          <w:tcPr>
            <w:tcW w:w="0" w:type="auto"/>
          </w:tcPr>
          <w:p w14:paraId="4F6033E5"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Correct implementation</w:t>
            </w:r>
          </w:p>
        </w:tc>
        <w:tc>
          <w:tcPr>
            <w:tcW w:w="0" w:type="auto"/>
          </w:tcPr>
          <w:p w14:paraId="38B3B46E" w14:textId="7494410C" w:rsidR="00CB7449" w:rsidRPr="0066108E" w:rsidRDefault="00212B7C" w:rsidP="00A66E71">
            <w:pPr>
              <w:spacing w:line="240" w:lineRule="auto"/>
              <w:jc w:val="both"/>
              <w:rPr>
                <w:sz w:val="20"/>
                <w:szCs w:val="20"/>
                <w:shd w:val="solid" w:color="FFFFFF" w:fill="FFFFFF"/>
              </w:rPr>
            </w:pPr>
            <w:r>
              <w:rPr>
                <w:sz w:val="20"/>
                <w:szCs w:val="20"/>
                <w:shd w:val="solid" w:color="FFFFFF" w:fill="FFFFFF"/>
              </w:rPr>
              <w:t>10</w:t>
            </w:r>
          </w:p>
        </w:tc>
      </w:tr>
      <w:tr w:rsidR="00CB7449" w14:paraId="7F6291CB" w14:textId="77777777" w:rsidTr="00A66E71">
        <w:tc>
          <w:tcPr>
            <w:tcW w:w="0" w:type="auto"/>
          </w:tcPr>
          <w:p w14:paraId="4A2079A8" w14:textId="5CDAAEF0" w:rsidR="00CB7449" w:rsidRDefault="00CB7449" w:rsidP="00A66E71">
            <w:pPr>
              <w:spacing w:line="240" w:lineRule="auto"/>
              <w:jc w:val="both"/>
              <w:rPr>
                <w:sz w:val="20"/>
                <w:szCs w:val="20"/>
                <w:shd w:val="solid" w:color="FFFFFF" w:fill="FFFFFF"/>
              </w:rPr>
            </w:pPr>
            <w:r>
              <w:rPr>
                <w:sz w:val="20"/>
                <w:szCs w:val="20"/>
                <w:shd w:val="solid" w:color="FFFFFF" w:fill="FFFFFF"/>
              </w:rPr>
              <w:t>BrowserHistory</w:t>
            </w:r>
          </w:p>
        </w:tc>
        <w:tc>
          <w:tcPr>
            <w:tcW w:w="0" w:type="auto"/>
          </w:tcPr>
          <w:p w14:paraId="5AE7FC3E"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Not implemented</w:t>
            </w:r>
          </w:p>
        </w:tc>
        <w:tc>
          <w:tcPr>
            <w:tcW w:w="0" w:type="auto"/>
          </w:tcPr>
          <w:p w14:paraId="10C4CB0A"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Incorrect implemention with significant problems</w:t>
            </w:r>
          </w:p>
        </w:tc>
        <w:tc>
          <w:tcPr>
            <w:tcW w:w="0" w:type="auto"/>
          </w:tcPr>
          <w:p w14:paraId="68AE036A"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Incorrect implementation with some problems.</w:t>
            </w:r>
          </w:p>
        </w:tc>
        <w:tc>
          <w:tcPr>
            <w:tcW w:w="0" w:type="auto"/>
          </w:tcPr>
          <w:p w14:paraId="76C5EFF7"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Implementation is close. Minor problems.</w:t>
            </w:r>
          </w:p>
        </w:tc>
        <w:tc>
          <w:tcPr>
            <w:tcW w:w="0" w:type="auto"/>
          </w:tcPr>
          <w:p w14:paraId="2293DD9A" w14:textId="77777777" w:rsidR="00CB7449" w:rsidRPr="0066108E" w:rsidRDefault="00CB7449" w:rsidP="00A66E71">
            <w:pPr>
              <w:spacing w:line="240" w:lineRule="auto"/>
              <w:rPr>
                <w:sz w:val="20"/>
                <w:szCs w:val="20"/>
                <w:shd w:val="solid" w:color="FFFFFF" w:fill="FFFFFF"/>
              </w:rPr>
            </w:pPr>
            <w:r>
              <w:rPr>
                <w:sz w:val="20"/>
                <w:szCs w:val="20"/>
                <w:shd w:val="solid" w:color="FFFFFF" w:fill="FFFFFF"/>
              </w:rPr>
              <w:t>Correct implementation</w:t>
            </w:r>
          </w:p>
        </w:tc>
        <w:tc>
          <w:tcPr>
            <w:tcW w:w="0" w:type="auto"/>
          </w:tcPr>
          <w:p w14:paraId="1DA934FD" w14:textId="1B292257" w:rsidR="00CB7449" w:rsidRPr="0066108E" w:rsidRDefault="00212B7C" w:rsidP="00A66E71">
            <w:pPr>
              <w:spacing w:line="240" w:lineRule="auto"/>
              <w:jc w:val="both"/>
              <w:rPr>
                <w:sz w:val="20"/>
                <w:szCs w:val="20"/>
                <w:shd w:val="solid" w:color="FFFFFF" w:fill="FFFFFF"/>
              </w:rPr>
            </w:pPr>
            <w:r>
              <w:rPr>
                <w:sz w:val="20"/>
                <w:szCs w:val="20"/>
                <w:shd w:val="solid" w:color="FFFFFF" w:fill="FFFFFF"/>
              </w:rPr>
              <w:t>10</w:t>
            </w:r>
          </w:p>
        </w:tc>
      </w:tr>
      <w:tr w:rsidR="00CB7449" w14:paraId="74DB3DB6" w14:textId="77777777" w:rsidTr="00A66E71">
        <w:tc>
          <w:tcPr>
            <w:tcW w:w="0" w:type="auto"/>
          </w:tcPr>
          <w:p w14:paraId="03800851" w14:textId="6909516B" w:rsidR="00CB7449" w:rsidRDefault="00CB7449" w:rsidP="00A66E71">
            <w:pPr>
              <w:spacing w:line="240" w:lineRule="auto"/>
              <w:jc w:val="both"/>
              <w:rPr>
                <w:sz w:val="20"/>
                <w:szCs w:val="20"/>
                <w:shd w:val="solid" w:color="FFFFFF" w:fill="FFFFFF"/>
              </w:rPr>
            </w:pPr>
            <w:r>
              <w:rPr>
                <w:sz w:val="20"/>
                <w:szCs w:val="20"/>
                <w:shd w:val="solid" w:color="FFFFFF" w:fill="FFFFFF"/>
              </w:rPr>
              <w:t>Test Cases</w:t>
            </w:r>
          </w:p>
        </w:tc>
        <w:tc>
          <w:tcPr>
            <w:tcW w:w="0" w:type="auto"/>
          </w:tcPr>
          <w:p w14:paraId="61CBD0BC" w14:textId="07977C0D" w:rsidR="00CB7449" w:rsidRPr="0066108E" w:rsidRDefault="00CB7449" w:rsidP="00CB7449">
            <w:pPr>
              <w:spacing w:line="240" w:lineRule="auto"/>
              <w:rPr>
                <w:sz w:val="20"/>
                <w:szCs w:val="20"/>
                <w:shd w:val="solid" w:color="FFFFFF" w:fill="FFFFFF"/>
              </w:rPr>
            </w:pPr>
            <w:r>
              <w:rPr>
                <w:sz w:val="20"/>
                <w:szCs w:val="20"/>
                <w:shd w:val="solid" w:color="FFFFFF" w:fill="FFFFFF"/>
              </w:rPr>
              <w:t xml:space="preserve">Not </w:t>
            </w:r>
            <w:r>
              <w:rPr>
                <w:sz w:val="20"/>
                <w:szCs w:val="20"/>
                <w:shd w:val="solid" w:color="FFFFFF" w:fill="FFFFFF"/>
              </w:rPr>
              <w:t>done</w:t>
            </w:r>
          </w:p>
        </w:tc>
        <w:tc>
          <w:tcPr>
            <w:tcW w:w="0" w:type="auto"/>
          </w:tcPr>
          <w:p w14:paraId="631396CF" w14:textId="6B0BB145" w:rsidR="00CB7449" w:rsidRPr="0066108E" w:rsidRDefault="00CB7449" w:rsidP="00A66E71">
            <w:pPr>
              <w:spacing w:line="240" w:lineRule="auto"/>
              <w:rPr>
                <w:sz w:val="20"/>
                <w:szCs w:val="20"/>
                <w:shd w:val="solid" w:color="FFFFFF" w:fill="FFFFFF"/>
              </w:rPr>
            </w:pPr>
            <w:r>
              <w:rPr>
                <w:sz w:val="20"/>
                <w:szCs w:val="20"/>
                <w:shd w:val="solid" w:color="FFFFFF" w:fill="FFFFFF"/>
              </w:rPr>
              <w:t>Insufficient test cases</w:t>
            </w:r>
          </w:p>
        </w:tc>
        <w:tc>
          <w:tcPr>
            <w:tcW w:w="0" w:type="auto"/>
          </w:tcPr>
          <w:p w14:paraId="018D6D3A" w14:textId="218E33E8" w:rsidR="00CB7449" w:rsidRPr="0066108E" w:rsidRDefault="00CB7449" w:rsidP="00A66E71">
            <w:pPr>
              <w:spacing w:line="240" w:lineRule="auto"/>
              <w:rPr>
                <w:sz w:val="20"/>
                <w:szCs w:val="20"/>
                <w:shd w:val="solid" w:color="FFFFFF" w:fill="FFFFFF"/>
              </w:rPr>
            </w:pPr>
            <w:r>
              <w:rPr>
                <w:sz w:val="20"/>
                <w:szCs w:val="20"/>
                <w:shd w:val="solid" w:color="FFFFFF" w:fill="FFFFFF"/>
              </w:rPr>
              <w:t>Test cases did not cover important edge cases.</w:t>
            </w:r>
          </w:p>
        </w:tc>
        <w:tc>
          <w:tcPr>
            <w:tcW w:w="0" w:type="auto"/>
          </w:tcPr>
          <w:p w14:paraId="29A3FE5F" w14:textId="6DBA4C75" w:rsidR="00CB7449" w:rsidRPr="0066108E" w:rsidRDefault="00CB7449" w:rsidP="00A66E71">
            <w:pPr>
              <w:spacing w:line="240" w:lineRule="auto"/>
              <w:rPr>
                <w:sz w:val="20"/>
                <w:szCs w:val="20"/>
                <w:shd w:val="solid" w:color="FFFFFF" w:fill="FFFFFF"/>
              </w:rPr>
            </w:pPr>
            <w:r>
              <w:rPr>
                <w:sz w:val="20"/>
                <w:szCs w:val="20"/>
                <w:shd w:val="solid" w:color="FFFFFF" w:fill="FFFFFF"/>
              </w:rPr>
              <w:t>Good number of test cases.</w:t>
            </w:r>
          </w:p>
        </w:tc>
        <w:tc>
          <w:tcPr>
            <w:tcW w:w="0" w:type="auto"/>
          </w:tcPr>
          <w:p w14:paraId="1362541D" w14:textId="615E3642" w:rsidR="00CB7449" w:rsidRPr="0066108E" w:rsidRDefault="00CB7449" w:rsidP="00A66E71">
            <w:pPr>
              <w:spacing w:line="240" w:lineRule="auto"/>
              <w:rPr>
                <w:sz w:val="20"/>
                <w:szCs w:val="20"/>
                <w:shd w:val="solid" w:color="FFFFFF" w:fill="FFFFFF"/>
              </w:rPr>
            </w:pPr>
            <w:r>
              <w:rPr>
                <w:sz w:val="20"/>
                <w:szCs w:val="20"/>
                <w:shd w:val="solid" w:color="FFFFFF" w:fill="FFFFFF"/>
              </w:rPr>
              <w:t>Well tested.</w:t>
            </w:r>
          </w:p>
        </w:tc>
        <w:tc>
          <w:tcPr>
            <w:tcW w:w="0" w:type="auto"/>
          </w:tcPr>
          <w:p w14:paraId="3E419418" w14:textId="57C8B0AD" w:rsidR="00CB7449" w:rsidRPr="0066108E" w:rsidRDefault="00212B7C" w:rsidP="00A66E71">
            <w:pPr>
              <w:spacing w:line="240" w:lineRule="auto"/>
              <w:jc w:val="both"/>
              <w:rPr>
                <w:sz w:val="20"/>
                <w:szCs w:val="20"/>
                <w:shd w:val="solid" w:color="FFFFFF" w:fill="FFFFFF"/>
              </w:rPr>
            </w:pPr>
            <w:r>
              <w:rPr>
                <w:sz w:val="20"/>
                <w:szCs w:val="20"/>
                <w:shd w:val="solid" w:color="FFFFFF" w:fill="FFFFFF"/>
              </w:rPr>
              <w:t>10</w:t>
            </w:r>
          </w:p>
        </w:tc>
      </w:tr>
      <w:tr w:rsidR="00CB7449" w14:paraId="5D1D9CB0" w14:textId="77777777" w:rsidTr="00A66E71">
        <w:tc>
          <w:tcPr>
            <w:tcW w:w="0" w:type="auto"/>
            <w:gridSpan w:val="6"/>
          </w:tcPr>
          <w:p w14:paraId="1AE584B2" w14:textId="77777777" w:rsidR="00CB7449" w:rsidRPr="0066108E" w:rsidRDefault="00CB7449" w:rsidP="00A66E71">
            <w:pPr>
              <w:spacing w:line="240" w:lineRule="auto"/>
              <w:jc w:val="right"/>
              <w:rPr>
                <w:b/>
                <w:sz w:val="20"/>
                <w:szCs w:val="20"/>
                <w:shd w:val="solid" w:color="FFFFFF" w:fill="FFFFFF"/>
              </w:rPr>
            </w:pPr>
            <w:r w:rsidRPr="0066108E">
              <w:rPr>
                <w:b/>
                <w:sz w:val="20"/>
                <w:szCs w:val="20"/>
                <w:shd w:val="solid" w:color="FFFFFF" w:fill="FFFFFF"/>
              </w:rPr>
              <w:t>Total Points</w:t>
            </w:r>
          </w:p>
        </w:tc>
        <w:tc>
          <w:tcPr>
            <w:tcW w:w="0" w:type="auto"/>
          </w:tcPr>
          <w:p w14:paraId="72205303" w14:textId="77777777" w:rsidR="00CB7449" w:rsidRDefault="00CB7449" w:rsidP="00A66E71">
            <w:pPr>
              <w:spacing w:line="240" w:lineRule="auto"/>
              <w:jc w:val="both"/>
              <w:rPr>
                <w:sz w:val="20"/>
                <w:szCs w:val="20"/>
                <w:shd w:val="solid" w:color="FFFFFF" w:fill="FFFFFF"/>
              </w:rPr>
            </w:pPr>
            <w:r>
              <w:rPr>
                <w:sz w:val="20"/>
                <w:szCs w:val="20"/>
                <w:shd w:val="solid" w:color="FFFFFF" w:fill="FFFFFF"/>
              </w:rPr>
              <w:t>40</w:t>
            </w:r>
          </w:p>
        </w:tc>
      </w:tr>
    </w:tbl>
    <w:p w14:paraId="0F8E604D" w14:textId="78687396" w:rsidR="00B64F57" w:rsidRDefault="00B64F57" w:rsidP="002F3CBD">
      <w:pPr>
        <w:jc w:val="both"/>
        <w:rPr>
          <w:sz w:val="20"/>
          <w:szCs w:val="20"/>
          <w:shd w:val="solid" w:color="FFFFFF" w:fill="FFFFFF"/>
        </w:rPr>
      </w:pPr>
    </w:p>
    <w:sectPr w:rsidR="00B64F57" w:rsidSect="00CB7449">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73ECA" w14:textId="77777777" w:rsidR="00133A05" w:rsidRDefault="00133A05" w:rsidP="00102668">
      <w:pPr>
        <w:spacing w:line="240" w:lineRule="auto"/>
      </w:pPr>
      <w:r>
        <w:separator/>
      </w:r>
    </w:p>
  </w:endnote>
  <w:endnote w:type="continuationSeparator" w:id="0">
    <w:p w14:paraId="791DC6A2" w14:textId="77777777" w:rsidR="00133A05" w:rsidRDefault="00133A05" w:rsidP="001026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halkduster">
    <w:panose1 w:val="03050602040202020205"/>
    <w:charset w:val="00"/>
    <w:family w:val="auto"/>
    <w:pitch w:val="variable"/>
    <w:sig w:usb0="80000023" w:usb1="00000000" w:usb2="00000000" w:usb3="00000000" w:csb0="00000001" w:csb1="00000000"/>
  </w:font>
  <w:font w:name="Chalkboard">
    <w:panose1 w:val="03050602040202020205"/>
    <w:charset w:val="00"/>
    <w:family w:val="auto"/>
    <w:pitch w:val="variable"/>
    <w:sig w:usb0="8000002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D9020E" w14:textId="77777777" w:rsidR="00133A05" w:rsidRDefault="00133A05" w:rsidP="00102668">
      <w:pPr>
        <w:spacing w:line="240" w:lineRule="auto"/>
      </w:pPr>
      <w:r>
        <w:separator/>
      </w:r>
    </w:p>
  </w:footnote>
  <w:footnote w:type="continuationSeparator" w:id="0">
    <w:p w14:paraId="0F303738" w14:textId="77777777" w:rsidR="00133A05" w:rsidRDefault="00133A05" w:rsidP="00102668">
      <w:pPr>
        <w:spacing w:line="240" w:lineRule="auto"/>
      </w:pPr>
      <w:r>
        <w:continuationSeparator/>
      </w:r>
    </w:p>
  </w:footnote>
  <w:footnote w:id="1">
    <w:p w14:paraId="77434643" w14:textId="77777777" w:rsidR="00133A05" w:rsidRPr="008D72AF" w:rsidRDefault="00133A05" w:rsidP="00C27D11">
      <w:pPr>
        <w:pStyle w:val="FootnoteText"/>
        <w:rPr>
          <w:sz w:val="18"/>
          <w:szCs w:val="18"/>
        </w:rPr>
      </w:pPr>
      <w:r>
        <w:rPr>
          <w:rStyle w:val="FootnoteReference"/>
        </w:rPr>
        <w:footnoteRef/>
      </w:r>
      <w:r>
        <w:t xml:space="preserve"> </w:t>
      </w:r>
      <w:r>
        <w:rPr>
          <w:sz w:val="18"/>
          <w:szCs w:val="18"/>
        </w:rPr>
        <w:t>Please see the video on the course website describing how to export Eclipse projects for submission.</w:t>
      </w:r>
    </w:p>
  </w:footnote>
  <w:footnote w:id="2">
    <w:p w14:paraId="2DB000CE" w14:textId="396A08F6" w:rsidR="00133A05" w:rsidRPr="00382527" w:rsidRDefault="00133A05">
      <w:pPr>
        <w:pStyle w:val="FootnoteText"/>
        <w:rPr>
          <w:sz w:val="18"/>
          <w:szCs w:val="18"/>
        </w:rPr>
      </w:pPr>
      <w:r>
        <w:rPr>
          <w:rStyle w:val="FootnoteReference"/>
        </w:rPr>
        <w:footnoteRef/>
      </w:r>
      <w:r>
        <w:t xml:space="preserve"> </w:t>
      </w:r>
      <w:hyperlink r:id="rId1" w:history="1">
        <w:r w:rsidRPr="00382527">
          <w:rPr>
            <w:rStyle w:val="Hyperlink"/>
            <w:sz w:val="18"/>
            <w:szCs w:val="18"/>
          </w:rPr>
          <w:t>http://docs.oracle.com/javase/6/docs/api</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60224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4EEE8546">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6AF497D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8B4D5B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844AA8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83AF80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99783A8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6846EC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1FEE7D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B696361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66CCFD5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7D524CD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1B0224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D7AB58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450209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1F0795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96245F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B6EBA0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BCC572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6BF4FF2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9F88F4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743C910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908653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E42A79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8A03C6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DB86B4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9C8C1E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2023DD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5D9C973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B5E380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2A6313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714874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82C942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A9A0FE5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4BA5DD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DB625E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4E2863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5"/>
    <w:multiLevelType w:val="hybridMultilevel"/>
    <w:tmpl w:val="00000005"/>
    <w:lvl w:ilvl="0" w:tplc="0354E7A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03EC43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CA87A1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1EC28C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66728F9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0FCE07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200A3D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2D85E0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3FCE40BC">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DA72024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340482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78E389A">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A10465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C0BC719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E0B40C34">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E76E93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23168FC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A38E6B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1089081F"/>
    <w:multiLevelType w:val="hybridMultilevel"/>
    <w:tmpl w:val="964C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12098D"/>
    <w:multiLevelType w:val="hybridMultilevel"/>
    <w:tmpl w:val="C5503A96"/>
    <w:lvl w:ilvl="0" w:tplc="9ECA59E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84136D"/>
    <w:multiLevelType w:val="hybridMultilevel"/>
    <w:tmpl w:val="CD5A7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473716"/>
    <w:multiLevelType w:val="hybridMultilevel"/>
    <w:tmpl w:val="2D86F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5444B59"/>
    <w:multiLevelType w:val="hybridMultilevel"/>
    <w:tmpl w:val="A98E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6F6A26"/>
    <w:multiLevelType w:val="hybridMultilevel"/>
    <w:tmpl w:val="0BF6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77E31"/>
    <w:multiLevelType w:val="hybridMultilevel"/>
    <w:tmpl w:val="E3B64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9083564"/>
    <w:multiLevelType w:val="hybridMultilevel"/>
    <w:tmpl w:val="FB241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4237D5"/>
    <w:multiLevelType w:val="hybridMultilevel"/>
    <w:tmpl w:val="2A7C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73A4F"/>
    <w:multiLevelType w:val="hybridMultilevel"/>
    <w:tmpl w:val="6C103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3A3872"/>
    <w:multiLevelType w:val="hybridMultilevel"/>
    <w:tmpl w:val="B6BE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80080F"/>
    <w:multiLevelType w:val="hybridMultilevel"/>
    <w:tmpl w:val="EAD81FC8"/>
    <w:lvl w:ilvl="0" w:tplc="9ECA59E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610826"/>
    <w:multiLevelType w:val="hybridMultilevel"/>
    <w:tmpl w:val="84CAB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C7768A"/>
    <w:multiLevelType w:val="hybridMultilevel"/>
    <w:tmpl w:val="9B4C3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18"/>
  </w:num>
  <w:num w:numId="9">
    <w:abstractNumId w:val="8"/>
  </w:num>
  <w:num w:numId="10">
    <w:abstractNumId w:val="9"/>
  </w:num>
  <w:num w:numId="11">
    <w:abstractNumId w:val="17"/>
  </w:num>
  <w:num w:numId="12">
    <w:abstractNumId w:val="12"/>
  </w:num>
  <w:num w:numId="13">
    <w:abstractNumId w:val="16"/>
  </w:num>
  <w:num w:numId="14">
    <w:abstractNumId w:val="7"/>
  </w:num>
  <w:num w:numId="15">
    <w:abstractNumId w:val="11"/>
  </w:num>
  <w:num w:numId="16">
    <w:abstractNumId w:val="20"/>
  </w:num>
  <w:num w:numId="17">
    <w:abstractNumId w:val="15"/>
  </w:num>
  <w:num w:numId="18">
    <w:abstractNumId w:val="19"/>
  </w:num>
  <w:num w:numId="19">
    <w:abstractNumId w:val="13"/>
  </w:num>
  <w:num w:numId="20">
    <w:abstractNumId w:val="1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16D4"/>
    <w:rsid w:val="00011735"/>
    <w:rsid w:val="000130D7"/>
    <w:rsid w:val="000236AA"/>
    <w:rsid w:val="0003263C"/>
    <w:rsid w:val="0003775B"/>
    <w:rsid w:val="00044F7E"/>
    <w:rsid w:val="00046BAF"/>
    <w:rsid w:val="00046F5A"/>
    <w:rsid w:val="000517FA"/>
    <w:rsid w:val="000653E7"/>
    <w:rsid w:val="00074696"/>
    <w:rsid w:val="0007476E"/>
    <w:rsid w:val="000810AE"/>
    <w:rsid w:val="00087B50"/>
    <w:rsid w:val="00095059"/>
    <w:rsid w:val="000A4C84"/>
    <w:rsid w:val="000A6207"/>
    <w:rsid w:val="000B6D8B"/>
    <w:rsid w:val="000C7FCA"/>
    <w:rsid w:val="000E205F"/>
    <w:rsid w:val="00102668"/>
    <w:rsid w:val="00105D31"/>
    <w:rsid w:val="001125E8"/>
    <w:rsid w:val="00117175"/>
    <w:rsid w:val="00120CDF"/>
    <w:rsid w:val="00133A05"/>
    <w:rsid w:val="0014197C"/>
    <w:rsid w:val="00146E0F"/>
    <w:rsid w:val="00150400"/>
    <w:rsid w:val="0015067F"/>
    <w:rsid w:val="00164452"/>
    <w:rsid w:val="00171482"/>
    <w:rsid w:val="001744EE"/>
    <w:rsid w:val="001A6296"/>
    <w:rsid w:val="001B0DE0"/>
    <w:rsid w:val="001C238F"/>
    <w:rsid w:val="001D094E"/>
    <w:rsid w:val="001D5309"/>
    <w:rsid w:val="001D78EC"/>
    <w:rsid w:val="00205B57"/>
    <w:rsid w:val="0021063C"/>
    <w:rsid w:val="00212B7C"/>
    <w:rsid w:val="002205AA"/>
    <w:rsid w:val="00223FD2"/>
    <w:rsid w:val="00227AFB"/>
    <w:rsid w:val="00241D63"/>
    <w:rsid w:val="00250D83"/>
    <w:rsid w:val="002556B7"/>
    <w:rsid w:val="00265FBB"/>
    <w:rsid w:val="00267575"/>
    <w:rsid w:val="00270206"/>
    <w:rsid w:val="002703B2"/>
    <w:rsid w:val="0027374D"/>
    <w:rsid w:val="002852E1"/>
    <w:rsid w:val="00293A06"/>
    <w:rsid w:val="002A1AC4"/>
    <w:rsid w:val="002A363D"/>
    <w:rsid w:val="002C4BD7"/>
    <w:rsid w:val="002E35A5"/>
    <w:rsid w:val="002F0D6A"/>
    <w:rsid w:val="002F3CBD"/>
    <w:rsid w:val="00305BDD"/>
    <w:rsid w:val="00315CAD"/>
    <w:rsid w:val="00316B16"/>
    <w:rsid w:val="0031709A"/>
    <w:rsid w:val="003224E6"/>
    <w:rsid w:val="00327C30"/>
    <w:rsid w:val="0034195E"/>
    <w:rsid w:val="00345CE4"/>
    <w:rsid w:val="00370C24"/>
    <w:rsid w:val="00382527"/>
    <w:rsid w:val="003A0963"/>
    <w:rsid w:val="003A5276"/>
    <w:rsid w:val="003D283F"/>
    <w:rsid w:val="003E462E"/>
    <w:rsid w:val="003E629E"/>
    <w:rsid w:val="003E6E0D"/>
    <w:rsid w:val="00404096"/>
    <w:rsid w:val="00413ECC"/>
    <w:rsid w:val="0041488B"/>
    <w:rsid w:val="004210D1"/>
    <w:rsid w:val="00423AEE"/>
    <w:rsid w:val="0042568C"/>
    <w:rsid w:val="004379EF"/>
    <w:rsid w:val="00440EE9"/>
    <w:rsid w:val="004455C6"/>
    <w:rsid w:val="004614F8"/>
    <w:rsid w:val="004722B0"/>
    <w:rsid w:val="00480384"/>
    <w:rsid w:val="0048187B"/>
    <w:rsid w:val="004820A9"/>
    <w:rsid w:val="004A40A5"/>
    <w:rsid w:val="004A787D"/>
    <w:rsid w:val="004B3137"/>
    <w:rsid w:val="004D1B52"/>
    <w:rsid w:val="004D2F49"/>
    <w:rsid w:val="004F048B"/>
    <w:rsid w:val="004F31CB"/>
    <w:rsid w:val="005059F2"/>
    <w:rsid w:val="00506190"/>
    <w:rsid w:val="005066FB"/>
    <w:rsid w:val="00517B1D"/>
    <w:rsid w:val="00520614"/>
    <w:rsid w:val="00522ABF"/>
    <w:rsid w:val="005341FB"/>
    <w:rsid w:val="005461A8"/>
    <w:rsid w:val="00554F55"/>
    <w:rsid w:val="0056001A"/>
    <w:rsid w:val="00563B3F"/>
    <w:rsid w:val="00567703"/>
    <w:rsid w:val="005730D2"/>
    <w:rsid w:val="00586FB8"/>
    <w:rsid w:val="005B1AEE"/>
    <w:rsid w:val="005D138A"/>
    <w:rsid w:val="005D607A"/>
    <w:rsid w:val="005E178B"/>
    <w:rsid w:val="005E1D15"/>
    <w:rsid w:val="005F2B37"/>
    <w:rsid w:val="005F5241"/>
    <w:rsid w:val="005F6971"/>
    <w:rsid w:val="006043ED"/>
    <w:rsid w:val="00605B69"/>
    <w:rsid w:val="00605C33"/>
    <w:rsid w:val="006119A1"/>
    <w:rsid w:val="006122E8"/>
    <w:rsid w:val="00622ED1"/>
    <w:rsid w:val="0062430E"/>
    <w:rsid w:val="00633573"/>
    <w:rsid w:val="00643644"/>
    <w:rsid w:val="006517C9"/>
    <w:rsid w:val="0065234D"/>
    <w:rsid w:val="00665332"/>
    <w:rsid w:val="00673DF6"/>
    <w:rsid w:val="006A0FFC"/>
    <w:rsid w:val="006A16C5"/>
    <w:rsid w:val="006A3C3C"/>
    <w:rsid w:val="006B17D0"/>
    <w:rsid w:val="006E04EF"/>
    <w:rsid w:val="006E3946"/>
    <w:rsid w:val="00723A8D"/>
    <w:rsid w:val="00736AF2"/>
    <w:rsid w:val="007464D5"/>
    <w:rsid w:val="00747670"/>
    <w:rsid w:val="00757403"/>
    <w:rsid w:val="00762AC1"/>
    <w:rsid w:val="00765AA7"/>
    <w:rsid w:val="0077465F"/>
    <w:rsid w:val="007C07CB"/>
    <w:rsid w:val="007C24AE"/>
    <w:rsid w:val="007C2CFC"/>
    <w:rsid w:val="007E1FCB"/>
    <w:rsid w:val="007E69CA"/>
    <w:rsid w:val="007F7D31"/>
    <w:rsid w:val="00812360"/>
    <w:rsid w:val="008575BC"/>
    <w:rsid w:val="008579EC"/>
    <w:rsid w:val="0086294B"/>
    <w:rsid w:val="00872D8F"/>
    <w:rsid w:val="008767C3"/>
    <w:rsid w:val="00880230"/>
    <w:rsid w:val="0088189E"/>
    <w:rsid w:val="008900AF"/>
    <w:rsid w:val="00892523"/>
    <w:rsid w:val="00892EC2"/>
    <w:rsid w:val="0089380C"/>
    <w:rsid w:val="008A340A"/>
    <w:rsid w:val="008B1C8F"/>
    <w:rsid w:val="008C20AE"/>
    <w:rsid w:val="008C2A87"/>
    <w:rsid w:val="008C6FBB"/>
    <w:rsid w:val="008E210F"/>
    <w:rsid w:val="008F7BCC"/>
    <w:rsid w:val="00911051"/>
    <w:rsid w:val="00925F87"/>
    <w:rsid w:val="00944004"/>
    <w:rsid w:val="00947754"/>
    <w:rsid w:val="00947E71"/>
    <w:rsid w:val="00953F3E"/>
    <w:rsid w:val="00963C85"/>
    <w:rsid w:val="00985C72"/>
    <w:rsid w:val="00993089"/>
    <w:rsid w:val="009A0A1B"/>
    <w:rsid w:val="009A7FF3"/>
    <w:rsid w:val="009B6AFC"/>
    <w:rsid w:val="009C72D6"/>
    <w:rsid w:val="009E53B3"/>
    <w:rsid w:val="00A11561"/>
    <w:rsid w:val="00A37024"/>
    <w:rsid w:val="00A76782"/>
    <w:rsid w:val="00A77B3E"/>
    <w:rsid w:val="00AA55EC"/>
    <w:rsid w:val="00AB53ED"/>
    <w:rsid w:val="00AC6E84"/>
    <w:rsid w:val="00AD365F"/>
    <w:rsid w:val="00AE727D"/>
    <w:rsid w:val="00AF5CDC"/>
    <w:rsid w:val="00B11876"/>
    <w:rsid w:val="00B175D5"/>
    <w:rsid w:val="00B202EB"/>
    <w:rsid w:val="00B220E3"/>
    <w:rsid w:val="00B23362"/>
    <w:rsid w:val="00B3027A"/>
    <w:rsid w:val="00B41F14"/>
    <w:rsid w:val="00B541C5"/>
    <w:rsid w:val="00B54655"/>
    <w:rsid w:val="00B64D8C"/>
    <w:rsid w:val="00B64F57"/>
    <w:rsid w:val="00B71E2D"/>
    <w:rsid w:val="00B75A60"/>
    <w:rsid w:val="00B82BA0"/>
    <w:rsid w:val="00BB08C4"/>
    <w:rsid w:val="00BD427A"/>
    <w:rsid w:val="00BE0055"/>
    <w:rsid w:val="00BE5370"/>
    <w:rsid w:val="00BE5E4C"/>
    <w:rsid w:val="00BF0406"/>
    <w:rsid w:val="00C01B23"/>
    <w:rsid w:val="00C0556C"/>
    <w:rsid w:val="00C11664"/>
    <w:rsid w:val="00C11795"/>
    <w:rsid w:val="00C22FFD"/>
    <w:rsid w:val="00C231D5"/>
    <w:rsid w:val="00C25EBB"/>
    <w:rsid w:val="00C27D11"/>
    <w:rsid w:val="00C307A4"/>
    <w:rsid w:val="00C315C2"/>
    <w:rsid w:val="00C35409"/>
    <w:rsid w:val="00C440EE"/>
    <w:rsid w:val="00C45BFA"/>
    <w:rsid w:val="00C46ED2"/>
    <w:rsid w:val="00C55632"/>
    <w:rsid w:val="00C57863"/>
    <w:rsid w:val="00C63756"/>
    <w:rsid w:val="00C65E2E"/>
    <w:rsid w:val="00C71C68"/>
    <w:rsid w:val="00C74197"/>
    <w:rsid w:val="00C8090A"/>
    <w:rsid w:val="00C8284B"/>
    <w:rsid w:val="00C909BA"/>
    <w:rsid w:val="00C94153"/>
    <w:rsid w:val="00CB0F09"/>
    <w:rsid w:val="00CB1518"/>
    <w:rsid w:val="00CB49B2"/>
    <w:rsid w:val="00CB7449"/>
    <w:rsid w:val="00CD19E4"/>
    <w:rsid w:val="00CD598E"/>
    <w:rsid w:val="00CD7597"/>
    <w:rsid w:val="00CE0F59"/>
    <w:rsid w:val="00CE3FA5"/>
    <w:rsid w:val="00CF60C5"/>
    <w:rsid w:val="00D07623"/>
    <w:rsid w:val="00D15CF5"/>
    <w:rsid w:val="00D326EA"/>
    <w:rsid w:val="00D66A37"/>
    <w:rsid w:val="00D84D4A"/>
    <w:rsid w:val="00D86BD4"/>
    <w:rsid w:val="00D96A8F"/>
    <w:rsid w:val="00DB3A09"/>
    <w:rsid w:val="00DC1C5F"/>
    <w:rsid w:val="00DC3F1C"/>
    <w:rsid w:val="00DD5082"/>
    <w:rsid w:val="00DE5A68"/>
    <w:rsid w:val="00DE6255"/>
    <w:rsid w:val="00DF3806"/>
    <w:rsid w:val="00DF504F"/>
    <w:rsid w:val="00E05BF4"/>
    <w:rsid w:val="00E1651B"/>
    <w:rsid w:val="00E26C20"/>
    <w:rsid w:val="00E37461"/>
    <w:rsid w:val="00E37727"/>
    <w:rsid w:val="00E443C4"/>
    <w:rsid w:val="00E46961"/>
    <w:rsid w:val="00E55DEA"/>
    <w:rsid w:val="00E6505A"/>
    <w:rsid w:val="00E71652"/>
    <w:rsid w:val="00E73E5F"/>
    <w:rsid w:val="00E9554A"/>
    <w:rsid w:val="00EA2B44"/>
    <w:rsid w:val="00EA57AD"/>
    <w:rsid w:val="00EB5A0D"/>
    <w:rsid w:val="00EC07AC"/>
    <w:rsid w:val="00ED5CE4"/>
    <w:rsid w:val="00F07669"/>
    <w:rsid w:val="00F15128"/>
    <w:rsid w:val="00F2078D"/>
    <w:rsid w:val="00F27ACC"/>
    <w:rsid w:val="00F30158"/>
    <w:rsid w:val="00F32C77"/>
    <w:rsid w:val="00F42DDE"/>
    <w:rsid w:val="00F43DAB"/>
    <w:rsid w:val="00F463C9"/>
    <w:rsid w:val="00F47470"/>
    <w:rsid w:val="00F47538"/>
    <w:rsid w:val="00F915A2"/>
    <w:rsid w:val="00FA08AA"/>
    <w:rsid w:val="00FA2D8D"/>
    <w:rsid w:val="00FB0572"/>
    <w:rsid w:val="00FB310E"/>
    <w:rsid w:val="00FC18CD"/>
    <w:rsid w:val="00FE00FC"/>
    <w:rsid w:val="00FE7CEF"/>
    <w:rsid w:val="00FF3F4A"/>
    <w:rsid w:val="00FF5D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FF9D9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238F"/>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Hyperlink">
    <w:name w:val="Hyperlink"/>
    <w:basedOn w:val="DefaultParagraphFont"/>
    <w:rsid w:val="00293A06"/>
    <w:rPr>
      <w:color w:val="0000FF" w:themeColor="hyperlink"/>
      <w:u w:val="single"/>
    </w:rPr>
  </w:style>
  <w:style w:type="paragraph" w:styleId="FootnoteText">
    <w:name w:val="footnote text"/>
    <w:basedOn w:val="Normal"/>
    <w:link w:val="FootnoteTextChar"/>
    <w:rsid w:val="00102668"/>
    <w:pPr>
      <w:spacing w:line="240" w:lineRule="auto"/>
    </w:pPr>
    <w:rPr>
      <w:sz w:val="24"/>
      <w:szCs w:val="24"/>
    </w:rPr>
  </w:style>
  <w:style w:type="character" w:customStyle="1" w:styleId="FootnoteTextChar">
    <w:name w:val="Footnote Text Char"/>
    <w:basedOn w:val="DefaultParagraphFont"/>
    <w:link w:val="FootnoteText"/>
    <w:rsid w:val="00102668"/>
    <w:rPr>
      <w:rFonts w:ascii="Arial" w:eastAsia="Arial" w:hAnsi="Arial" w:cs="Arial"/>
      <w:color w:val="000000"/>
      <w:sz w:val="24"/>
      <w:szCs w:val="24"/>
    </w:rPr>
  </w:style>
  <w:style w:type="character" w:styleId="FootnoteReference">
    <w:name w:val="footnote reference"/>
    <w:basedOn w:val="DefaultParagraphFont"/>
    <w:rsid w:val="00102668"/>
    <w:rPr>
      <w:vertAlign w:val="superscript"/>
    </w:rPr>
  </w:style>
  <w:style w:type="character" w:styleId="FollowedHyperlink">
    <w:name w:val="FollowedHyperlink"/>
    <w:basedOn w:val="DefaultParagraphFont"/>
    <w:rsid w:val="00102668"/>
    <w:rPr>
      <w:color w:val="800080" w:themeColor="followedHyperlink"/>
      <w:u w:val="single"/>
    </w:rPr>
  </w:style>
  <w:style w:type="paragraph" w:styleId="ListParagraph">
    <w:name w:val="List Paragraph"/>
    <w:basedOn w:val="Normal"/>
    <w:uiPriority w:val="72"/>
    <w:qFormat/>
    <w:rsid w:val="00D15CF5"/>
    <w:pPr>
      <w:ind w:left="720"/>
      <w:contextualSpacing/>
    </w:pPr>
  </w:style>
  <w:style w:type="paragraph" w:styleId="BalloonText">
    <w:name w:val="Balloon Text"/>
    <w:basedOn w:val="Normal"/>
    <w:link w:val="BalloonTextChar"/>
    <w:rsid w:val="0048038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480384"/>
    <w:rPr>
      <w:rFonts w:ascii="Lucida Grande" w:eastAsia="Arial" w:hAnsi="Lucida Grande" w:cs="Lucida Grande"/>
      <w:color w:val="000000"/>
      <w:sz w:val="18"/>
      <w:szCs w:val="18"/>
    </w:rPr>
  </w:style>
  <w:style w:type="table" w:styleId="TableGrid">
    <w:name w:val="Table Grid"/>
    <w:basedOn w:val="TableNormal"/>
    <w:rsid w:val="00CB7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238F"/>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Hyperlink">
    <w:name w:val="Hyperlink"/>
    <w:basedOn w:val="DefaultParagraphFont"/>
    <w:rsid w:val="00293A06"/>
    <w:rPr>
      <w:color w:val="0000FF" w:themeColor="hyperlink"/>
      <w:u w:val="single"/>
    </w:rPr>
  </w:style>
  <w:style w:type="paragraph" w:styleId="FootnoteText">
    <w:name w:val="footnote text"/>
    <w:basedOn w:val="Normal"/>
    <w:link w:val="FootnoteTextChar"/>
    <w:rsid w:val="00102668"/>
    <w:pPr>
      <w:spacing w:line="240" w:lineRule="auto"/>
    </w:pPr>
    <w:rPr>
      <w:sz w:val="24"/>
      <w:szCs w:val="24"/>
    </w:rPr>
  </w:style>
  <w:style w:type="character" w:customStyle="1" w:styleId="FootnoteTextChar">
    <w:name w:val="Footnote Text Char"/>
    <w:basedOn w:val="DefaultParagraphFont"/>
    <w:link w:val="FootnoteText"/>
    <w:rsid w:val="00102668"/>
    <w:rPr>
      <w:rFonts w:ascii="Arial" w:eastAsia="Arial" w:hAnsi="Arial" w:cs="Arial"/>
      <w:color w:val="000000"/>
      <w:sz w:val="24"/>
      <w:szCs w:val="24"/>
    </w:rPr>
  </w:style>
  <w:style w:type="character" w:styleId="FootnoteReference">
    <w:name w:val="footnote reference"/>
    <w:basedOn w:val="DefaultParagraphFont"/>
    <w:rsid w:val="00102668"/>
    <w:rPr>
      <w:vertAlign w:val="superscript"/>
    </w:rPr>
  </w:style>
  <w:style w:type="character" w:styleId="FollowedHyperlink">
    <w:name w:val="FollowedHyperlink"/>
    <w:basedOn w:val="DefaultParagraphFont"/>
    <w:rsid w:val="00102668"/>
    <w:rPr>
      <w:color w:val="800080" w:themeColor="followedHyperlink"/>
      <w:u w:val="single"/>
    </w:rPr>
  </w:style>
  <w:style w:type="paragraph" w:styleId="ListParagraph">
    <w:name w:val="List Paragraph"/>
    <w:basedOn w:val="Normal"/>
    <w:uiPriority w:val="72"/>
    <w:qFormat/>
    <w:rsid w:val="00D15CF5"/>
    <w:pPr>
      <w:ind w:left="720"/>
      <w:contextualSpacing/>
    </w:pPr>
  </w:style>
  <w:style w:type="paragraph" w:styleId="BalloonText">
    <w:name w:val="Balloon Text"/>
    <w:basedOn w:val="Normal"/>
    <w:link w:val="BalloonTextChar"/>
    <w:rsid w:val="0048038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480384"/>
    <w:rPr>
      <w:rFonts w:ascii="Lucida Grande" w:eastAsia="Arial" w:hAnsi="Lucida Grande" w:cs="Lucida Grande"/>
      <w:color w:val="000000"/>
      <w:sz w:val="18"/>
      <w:szCs w:val="18"/>
    </w:rPr>
  </w:style>
  <w:style w:type="table" w:styleId="TableGrid">
    <w:name w:val="Table Grid"/>
    <w:basedOn w:val="TableNormal"/>
    <w:rsid w:val="00CB7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47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6/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1394</Words>
  <Characters>7950</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Richards</dc:creator>
  <cp:keywords/>
  <cp:lastModifiedBy>Tim Richards</cp:lastModifiedBy>
  <cp:revision>308</cp:revision>
  <cp:lastPrinted>1901-01-01T05:00:00Z</cp:lastPrinted>
  <dcterms:created xsi:type="dcterms:W3CDTF">2012-05-18T18:59:00Z</dcterms:created>
  <dcterms:modified xsi:type="dcterms:W3CDTF">2012-06-15T19:45:00Z</dcterms:modified>
</cp:coreProperties>
</file>